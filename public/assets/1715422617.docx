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</w:rPr>
      </w:pPr>
    </w:p>
    <w:p>
      <w:pPr>
        <w:pStyle w:val="6"/>
        <w:spacing w:before="120"/>
        <w:jc w:val="center"/>
        <w:rPr>
          <w:rFonts w:hint="default" w:ascii="Calibri" w:hAnsi="Calibri" w:eastAsia="Calibri"/>
          <w:b/>
          <w:bCs/>
          <w:sz w:val="32"/>
          <w:szCs w:val="36"/>
        </w:rPr>
      </w:pPr>
      <w:r>
        <w:rPr>
          <w:rFonts w:ascii="Calibri" w:hAnsi="Calibri" w:eastAsia="Calibri"/>
          <w:b/>
          <w:bCs/>
          <w:sz w:val="32"/>
          <w:szCs w:val="36"/>
        </w:rPr>
        <w:t>Cover letter</w:t>
      </w:r>
    </w:p>
    <w:p>
      <w:pPr>
        <w:pStyle w:val="6"/>
        <w:spacing w:before="120"/>
        <w:jc w:val="center"/>
        <w:rPr>
          <w:rFonts w:hint="default" w:ascii="Calibri" w:hAnsi="Calibri" w:eastAsia="Calibri"/>
          <w:b/>
          <w:bCs/>
          <w:szCs w:val="28"/>
        </w:rPr>
      </w:pPr>
    </w:p>
    <w:p>
      <w:pPr>
        <w:pStyle w:val="6"/>
        <w:spacing w:before="120"/>
        <w:jc w:val="center"/>
        <w:rPr>
          <w:rFonts w:hint="default" w:ascii="Calibri" w:hAnsi="Calibri" w:eastAsia="Calibri"/>
          <w:b/>
          <w:bCs/>
          <w:szCs w:val="28"/>
        </w:rPr>
      </w:pPr>
    </w:p>
    <w:p>
      <w:pPr>
        <w:pStyle w:val="6"/>
        <w:spacing w:before="120"/>
        <w:rPr>
          <w:rFonts w:hint="default" w:ascii="Calibri" w:hAnsi="Calibri" w:eastAsia="Calibri"/>
          <w:sz w:val="22"/>
          <w:szCs w:val="22"/>
        </w:rPr>
      </w:pPr>
      <w:r>
        <w:rPr>
          <w:rFonts w:ascii="Calibri" w:hAnsi="Calibri" w:eastAsia="Calibri"/>
          <w:sz w:val="22"/>
          <w:szCs w:val="22"/>
        </w:rPr>
        <w:t>To:</w:t>
      </w:r>
      <w:r>
        <w:rPr>
          <w:rFonts w:hint="default" w:ascii="Calibri" w:hAnsi="Calibri" w:eastAsia="Calibri"/>
          <w:b/>
          <w:bCs/>
          <w:sz w:val="22"/>
          <w:szCs w:val="22"/>
        </w:rPr>
        <w:t xml:space="preserve">  </w:t>
      </w:r>
    </w:p>
    <w:p>
      <w:pPr>
        <w:pStyle w:val="6"/>
        <w:spacing w:before="120"/>
        <w:rPr>
          <w:rFonts w:hint="default" w:ascii="Calibri" w:hAnsi="Calibri" w:eastAsia="Calibri"/>
          <w:sz w:val="22"/>
          <w:szCs w:val="22"/>
        </w:rPr>
      </w:pPr>
      <w:r>
        <w:rPr>
          <w:rFonts w:ascii="Calibri" w:hAnsi="Calibri" w:eastAsia="Calibri"/>
          <w:sz w:val="22"/>
          <w:szCs w:val="22"/>
        </w:rPr>
        <w:t xml:space="preserve">Position: </w:t>
      </w:r>
      <w:r>
        <w:rPr>
          <w:rFonts w:hint="default" w:ascii="Calibri" w:hAnsi="Calibri" w:eastAsia="Calibri"/>
          <w:b/>
          <w:bCs/>
          <w:sz w:val="22"/>
          <w:szCs w:val="22"/>
        </w:rPr>
        <w:t xml:space="preserve"> </w:t>
      </w:r>
    </w:p>
    <w:p>
      <w:pPr>
        <w:pStyle w:val="6"/>
        <w:spacing w:before="120"/>
        <w:rPr>
          <w:rFonts w:hint="default" w:ascii="Calibri" w:hAnsi="Calibri" w:eastAsia="Calibri"/>
          <w:sz w:val="22"/>
          <w:szCs w:val="22"/>
        </w:rPr>
      </w:pPr>
      <w:r>
        <w:rPr>
          <w:rFonts w:ascii="Calibri" w:hAnsi="Calibri" w:eastAsia="Calibri"/>
          <w:sz w:val="22"/>
          <w:szCs w:val="22"/>
        </w:rPr>
        <w:t xml:space="preserve">Date: </w:t>
      </w:r>
    </w:p>
    <w:p>
      <w:pPr>
        <w:pStyle w:val="6"/>
        <w:spacing w:before="120"/>
        <w:rPr>
          <w:rFonts w:hint="default" w:ascii="Calibri" w:hAnsi="Calibri" w:eastAsia="Calibri"/>
          <w:sz w:val="22"/>
          <w:szCs w:val="22"/>
        </w:rPr>
      </w:pPr>
    </w:p>
    <w:p>
      <w:pPr>
        <w:pStyle w:val="6"/>
        <w:spacing w:before="120"/>
        <w:rPr>
          <w:rFonts w:hint="default"/>
        </w:rPr>
      </w:pPr>
      <w:r>
        <w:t>Dear Hiring Manager,</w:t>
      </w:r>
    </w:p>
    <w:p>
      <w:pPr>
        <w:pStyle w:val="6"/>
        <w:spacing w:before="120"/>
        <w:rPr>
          <w:rFonts w:hint="default"/>
        </w:rPr>
      </w:pPr>
      <w:r>
        <w:rPr>
          <w:sz w:val="32"/>
          <w:szCs w:val="28"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-213995</wp:posOffset>
            </wp:positionH>
            <wp:positionV relativeFrom="page">
              <wp:posOffset>5754370</wp:posOffset>
            </wp:positionV>
            <wp:extent cx="1181100" cy="929005"/>
            <wp:effectExtent l="0" t="0" r="0" b="4445"/>
            <wp:wrapNone/>
            <wp:docPr id="1026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8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9292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/>
      </w:r>
      <w:r>
        <w:t>I am writing to express my interest in the open position at your company. As a recent graduate with a degree in Computer Science, I am confident in my abilities to contribute to your team.</w:t>
      </w:r>
      <w:r>
        <w:br w:type="textWrapping"/>
      </w:r>
      <w:r>
        <w:br w:type="textWrapping"/>
      </w:r>
      <w:r>
        <w:t>During my studies, I gained experience in programming languages such as Java, C++,php,C sharp, java script and Laravel. I also developed skills in database management and web development. I am eager to apply these skills in a professional setting and continue learning and growing as a developer.</w:t>
      </w:r>
      <w:r>
        <w:br w:type="textWrapping"/>
      </w:r>
      <w:r>
        <w:br w:type="textWrapping"/>
      </w:r>
      <w:r>
        <w:t>I believe that my technical knowledge, attention to detail, and strong work ethic make me a strong candidate for this position. I am excited about the opportunity to contribute to your company and learn from experienced professionals.</w:t>
      </w:r>
      <w:r>
        <w:br w:type="textWrapping"/>
      </w:r>
      <w:r>
        <w:br w:type="textWrapping"/>
      </w:r>
      <w:r>
        <w:t>Thank you for considering my application. I look forward to hearing back from you.</w:t>
      </w:r>
      <w:r>
        <w:br w:type="textWrapping"/>
      </w:r>
      <w:r>
        <w:br w:type="textWrapping"/>
      </w:r>
      <w:r>
        <w:t>Sincerely,</w:t>
      </w:r>
      <w:r>
        <w:br w:type="textWrapping"/>
      </w:r>
      <w:r>
        <w:br w:type="textWrapping"/>
      </w:r>
    </w:p>
    <w:p>
      <w:pPr>
        <w:jc w:val="both"/>
        <w:rPr>
          <w:rFonts w:hint="default"/>
          <w:sz w:val="22"/>
          <w:szCs w:val="20"/>
        </w:rPr>
      </w:pPr>
    </w:p>
    <w:p>
      <w:pPr>
        <w:pStyle w:val="6"/>
        <w:spacing w:before="120"/>
        <w:jc w:val="lowKashida"/>
        <w:rPr>
          <w:rFonts w:hint="default"/>
          <w:sz w:val="22"/>
          <w:szCs w:val="20"/>
        </w:rPr>
      </w:pPr>
    </w:p>
    <w:p>
      <w:pPr>
        <w:pStyle w:val="6"/>
        <w:spacing w:before="120"/>
        <w:jc w:val="lowKashida"/>
        <w:rPr>
          <w:rFonts w:hint="default" w:ascii="Calibri" w:hAnsi="Calibri" w:eastAsia="Calibri"/>
          <w:sz w:val="22"/>
          <w:szCs w:val="22"/>
        </w:rPr>
      </w:pPr>
    </w:p>
    <w:p>
      <w:pPr>
        <w:pStyle w:val="6"/>
        <w:spacing w:before="120"/>
        <w:jc w:val="lowKashida"/>
        <w:rPr>
          <w:rFonts w:hint="default"/>
        </w:rPr>
      </w:pPr>
      <w:r>
        <w:rPr>
          <w:rFonts w:hint="default"/>
        </w:rPr>
        <w:t>Dina Quraishi</w:t>
      </w:r>
    </w:p>
    <w:p>
      <w:pPr>
        <w:pStyle w:val="6"/>
        <w:spacing w:before="120"/>
        <w:jc w:val="lowKashida"/>
        <w:rPr>
          <w:rFonts w:hint="default" w:ascii="Calibri" w:hAnsi="Calibri" w:eastAsia="Calibri"/>
          <w:sz w:val="22"/>
          <w:szCs w:val="22"/>
        </w:rPr>
      </w:pPr>
      <w:r>
        <w:rPr>
          <w:rFonts w:ascii="Calibri" w:hAnsi="Calibri" w:eastAsia="Calibri"/>
          <w:sz w:val="22"/>
          <w:szCs w:val="22"/>
          <w:lang w:bidi="ar-SA"/>
        </w:rPr>
        <w:drawing>
          <wp:anchor distT="0" distB="0" distL="0" distR="71755" simplePos="0" relativeHeight="251659264" behindDoc="0" locked="0" layoutInCell="1" allowOverlap="1">
            <wp:simplePos x="0" y="0"/>
            <wp:positionH relativeFrom="column">
              <wp:posOffset>-315595</wp:posOffset>
            </wp:positionH>
            <wp:positionV relativeFrom="paragraph">
              <wp:posOffset>100330</wp:posOffset>
            </wp:positionV>
            <wp:extent cx="151130" cy="154940"/>
            <wp:effectExtent l="0" t="0" r="1270" b="0"/>
            <wp:wrapSquare wrapText="bothSides"/>
            <wp:docPr id="1027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19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49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2"/>
        </w:rPr>
        <w:t>+</w:t>
      </w:r>
      <w:r>
        <w:rPr>
          <w:rFonts w:ascii="Calibri" w:hAnsi="Calibri" w:eastAsia="Calibri"/>
          <w:sz w:val="22"/>
          <w:szCs w:val="22"/>
        </w:rPr>
        <w:t xml:space="preserve">93 (0) </w:t>
      </w:r>
      <w:r>
        <w:rPr>
          <w:rFonts w:hint="default" w:ascii="Calibri" w:hAnsi="Calibri" w:eastAsia="Calibri"/>
          <w:sz w:val="22"/>
          <w:szCs w:val="22"/>
        </w:rPr>
        <w:t xml:space="preserve">78 315 6465 </w:t>
      </w:r>
      <w:r>
        <w:rPr>
          <w:rFonts w:ascii="Calibri" w:hAnsi="Calibri" w:eastAsia="Calibri"/>
          <w:sz w:val="22"/>
          <w:szCs w:val="22"/>
        </w:rPr>
        <w:t>/ +93 (0</w:t>
      </w:r>
      <w:r>
        <w:rPr>
          <w:rFonts w:hint="default" w:ascii="Calibri" w:hAnsi="Calibri" w:eastAsia="Calibri"/>
          <w:sz w:val="22"/>
          <w:szCs w:val="22"/>
        </w:rPr>
        <w:t>)79 889 8955</w:t>
      </w:r>
    </w:p>
    <w:p>
      <w:pPr>
        <w:pStyle w:val="6"/>
        <w:spacing w:before="120"/>
        <w:jc w:val="lowKashida"/>
        <w:rPr>
          <w:rFonts w:hint="default" w:ascii="Calibri" w:hAnsi="Calibri" w:eastAsia="Calibri"/>
          <w:sz w:val="22"/>
          <w:szCs w:val="22"/>
        </w:rPr>
      </w:pPr>
      <w:r>
        <w:rPr>
          <w:rFonts w:ascii="Calibri" w:hAnsi="Calibri" w:cs="Calibri"/>
          <w:szCs w:val="22"/>
          <w:lang w:bidi="ar-SA"/>
        </w:rPr>
        <w:drawing>
          <wp:anchor distT="0" distB="0" distL="0" distR="71755" simplePos="0" relativeHeight="251659264" behindDoc="0" locked="0" layoutInCell="1" allowOverlap="1">
            <wp:simplePos x="0" y="0"/>
            <wp:positionH relativeFrom="leftMargin">
              <wp:posOffset>845820</wp:posOffset>
            </wp:positionH>
            <wp:positionV relativeFrom="paragraph">
              <wp:posOffset>118745</wp:posOffset>
            </wp:positionV>
            <wp:extent cx="126365" cy="144145"/>
            <wp:effectExtent l="0" t="0" r="6985" b="8255"/>
            <wp:wrapSquare wrapText="bothSides"/>
            <wp:docPr id="1028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20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363" cy="1441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fldChar w:fldCharType="begin"/>
      </w:r>
      <w:r>
        <w:instrText xml:space="preserve"> HYPERLINK "mailto:Quraishidina7@gmail.com" </w:instrText>
      </w:r>
      <w:r>
        <w:fldChar w:fldCharType="separate"/>
      </w:r>
      <w:r>
        <w:rPr>
          <w:rStyle w:val="7"/>
          <w:rFonts w:hint="default" w:ascii="Calibri" w:hAnsi="Calibri" w:eastAsia="Calibri"/>
          <w:sz w:val="22"/>
          <w:szCs w:val="22"/>
        </w:rPr>
        <w:t>Quraishidina7</w:t>
      </w:r>
      <w:r>
        <w:rPr>
          <w:rStyle w:val="7"/>
          <w:rFonts w:ascii="Calibri" w:hAnsi="Calibri" w:eastAsia="Calibri"/>
          <w:sz w:val="22"/>
          <w:szCs w:val="22"/>
        </w:rPr>
        <w:t>@gmail.com</w:t>
      </w:r>
      <w:r>
        <w:rPr>
          <w:rStyle w:val="7"/>
          <w:rFonts w:ascii="Calibri" w:hAnsi="Calibri" w:eastAsia="Calibri"/>
          <w:sz w:val="22"/>
          <w:szCs w:val="22"/>
        </w:rPr>
        <w:fldChar w:fldCharType="end"/>
      </w: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</w:p>
    <w:p>
      <w:pPr>
        <w:pStyle w:val="6"/>
        <w:spacing w:before="120"/>
        <w:jc w:val="lowKashida"/>
        <w:rPr>
          <w:rFonts w:hint="default" w:ascii="Calibri" w:hAnsi="Calibri" w:eastAsia="Calibri"/>
          <w:sz w:val="22"/>
          <w:szCs w:val="22"/>
        </w:rPr>
      </w:pPr>
      <w:r>
        <w:rPr>
          <w:rFonts w:ascii="Calibri" w:hAnsi="Calibri" w:eastAsia="Calibri"/>
          <w:sz w:val="22"/>
          <w:szCs w:val="22"/>
        </w:rPr>
        <w:t>+93 (0</w:t>
      </w:r>
      <w:r>
        <w:rPr>
          <w:rFonts w:hint="default" w:ascii="Calibri" w:hAnsi="Calibri" w:eastAsia="Calibri"/>
          <w:sz w:val="22"/>
          <w:szCs w:val="22"/>
        </w:rPr>
        <w:t>)79 889 8955</w:t>
      </w: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  <w:b/>
          <w:bCs/>
          <w:color w:val="000000"/>
          <w:sz w:val="32"/>
          <w:szCs w:val="32"/>
        </w:rPr>
      </w:pPr>
      <w:r>
        <w:rPr>
          <w:rFonts w:hint="default" w:ascii="Calibri" w:hAnsi="Calibri" w:cs="Calibri"/>
          <w:b/>
          <w:bCs/>
          <w:color w:val="000000"/>
          <w:sz w:val="36"/>
          <w:szCs w:val="36"/>
        </w:rPr>
        <w:t xml:space="preserve">                Resume</w:t>
      </w:r>
      <w:r>
        <w:rPr>
          <w:rFonts w:hint="default" w:ascii="Calibri" w:hAnsi="Calibri" w:cs="Calibri"/>
          <w:b/>
          <w:bCs/>
          <w:color w:val="000000"/>
          <w:sz w:val="32"/>
          <w:szCs w:val="32"/>
        </w:rPr>
        <w:t xml:space="preserve"> </w:t>
      </w:r>
    </w:p>
    <w:p>
      <w:pPr>
        <w:rPr>
          <w:rFonts w:hint="default"/>
          <w:sz w:val="22"/>
          <w:szCs w:val="22"/>
        </w:rPr>
      </w:pPr>
    </w:p>
    <w:tbl>
      <w:tblPr>
        <w:tblStyle w:val="4"/>
        <w:tblpPr w:leftFromText="180" w:rightFromText="180" w:vertAnchor="text" w:horzAnchor="page" w:tblpX="1111" w:tblpY="214"/>
        <w:tblW w:w="882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0"/>
        <w:gridCol w:w="6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0" w:hRule="atLeast"/>
        </w:trPr>
        <w:tc>
          <w:tcPr>
            <w:tcW w:w="2070" w:type="dxa"/>
            <w:shd w:val="clear" w:color="auto" w:fill="auto"/>
            <w:vAlign w:val="center"/>
          </w:tcPr>
          <w:p>
            <w:pPr>
              <w:pStyle w:val="17"/>
              <w:jc w:val="left"/>
              <w:rPr>
                <w:rFonts w:ascii="Calibri" w:hAnsi="Calibri" w:cs="Calibri"/>
                <w:b/>
                <w:bCs/>
                <w:color w:val="2E74B5"/>
                <w:sz w:val="16"/>
                <w:szCs w:val="22"/>
              </w:rPr>
            </w:pPr>
            <w:r>
              <w:rPr>
                <w:rStyle w:val="13"/>
                <w:rFonts w:ascii="Calibri" w:hAnsi="Calibri"/>
                <w:b/>
                <w:bCs/>
                <w:sz w:val="24"/>
                <w:szCs w:val="24"/>
              </w:rPr>
              <w:t xml:space="preserve">PERSONAL INFORMATION: </w:t>
            </w:r>
            <w:r>
              <w:rPr>
                <w:rFonts w:ascii="Calibri" w:hAnsi="Calibri" w:cs="Calibri"/>
                <w:b/>
                <w:bCs/>
                <w:caps w:val="0"/>
                <w:color w:val="2E74B5"/>
                <w:sz w:val="22"/>
                <w:szCs w:val="32"/>
              </w:rPr>
              <w:t xml:space="preserve">       </w:t>
            </w:r>
          </w:p>
        </w:tc>
        <w:tc>
          <w:tcPr>
            <w:tcW w:w="6750" w:type="dxa"/>
            <w:shd w:val="clear" w:color="auto" w:fill="auto"/>
            <w:vAlign w:val="center"/>
          </w:tcPr>
          <w:p>
            <w:pPr>
              <w:pStyle w:val="6"/>
              <w:spacing w:before="120"/>
              <w:jc w:val="lowKashida"/>
              <w:rPr>
                <w:rFonts w:hint="default"/>
              </w:rPr>
            </w:pPr>
            <w:r>
              <w:rPr>
                <w:rFonts w:hint="default"/>
                <w:b/>
                <w:sz w:val="32"/>
                <w:szCs w:val="32"/>
              </w:rPr>
              <w:t>Dina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  <w:b/>
                <w:sz w:val="32"/>
                <w:szCs w:val="32"/>
              </w:rPr>
              <w:t>Quraishi</w:t>
            </w:r>
          </w:p>
          <w:p>
            <w:pPr>
              <w:rPr>
                <w:rFonts w:hint="default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80" w:hRule="exact"/>
        </w:trPr>
        <w:tc>
          <w:tcPr>
            <w:tcW w:w="8820" w:type="dxa"/>
            <w:gridSpan w:val="2"/>
            <w:shd w:val="clear" w:color="auto" w:fill="auto"/>
          </w:tcPr>
          <w:p>
            <w:pPr>
              <w:pStyle w:val="16"/>
              <w:rPr>
                <w:rFonts w:ascii="Calibri" w:hAnsi="Calibri" w:cs="Calibri"/>
                <w:sz w:val="14"/>
                <w:szCs w:val="22"/>
              </w:rPr>
            </w:pPr>
          </w:p>
          <w:p>
            <w:pPr>
              <w:pStyle w:val="16"/>
              <w:rPr>
                <w:rFonts w:ascii="Calibri" w:hAnsi="Calibri" w:cs="Calibri"/>
                <w:sz w:val="14"/>
                <w:szCs w:val="22"/>
              </w:rPr>
            </w:pPr>
          </w:p>
          <w:p>
            <w:pPr>
              <w:pStyle w:val="16"/>
              <w:rPr>
                <w:rFonts w:ascii="Calibri" w:hAnsi="Calibri" w:cs="Calibri"/>
                <w:sz w:val="14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0" w:hRule="atLeast"/>
        </w:trPr>
        <w:tc>
          <w:tcPr>
            <w:tcW w:w="2070" w:type="dxa"/>
            <w:vMerge w:val="restart"/>
            <w:shd w:val="clear" w:color="auto" w:fill="auto"/>
          </w:tcPr>
          <w:p>
            <w:pPr>
              <w:pStyle w:val="15"/>
              <w:jc w:val="left"/>
              <w:rPr>
                <w:rFonts w:ascii="Calibri" w:hAnsi="Calibri" w:cs="Calibri"/>
                <w:b/>
                <w:bCs/>
                <w:sz w:val="16"/>
                <w:szCs w:val="22"/>
              </w:rPr>
            </w:pPr>
          </w:p>
        </w:tc>
        <w:tc>
          <w:tcPr>
            <w:tcW w:w="6750" w:type="dxa"/>
            <w:shd w:val="clear" w:color="auto" w:fill="auto"/>
          </w:tcPr>
          <w:p>
            <w:pPr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drawing>
                <wp:anchor distT="0" distB="0" distL="0" distR="71755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3510" cy="166370"/>
                  <wp:effectExtent l="0" t="0" r="8890" b="5080"/>
                  <wp:wrapSquare wrapText="bothSides"/>
                  <wp:docPr id="1030" name="Picture 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" name="Picture 15"/>
                          <pic:cNvPicPr/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3510" cy="1663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Calibri" w:hAnsi="Calibri" w:cs="Calibri"/>
                <w:sz w:val="22"/>
                <w:szCs w:val="22"/>
              </w:rPr>
              <w:t xml:space="preserve">Current: </w:t>
            </w:r>
            <w:r>
              <w:t xml:space="preserve"> Qala-e-fatullah 2nd street Kabul Afghanistan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0" w:hRule="atLeast"/>
        </w:trPr>
        <w:tc>
          <w:tcPr>
            <w:tcW w:w="2070" w:type="dxa"/>
            <w:vMerge w:val="continue"/>
            <w:shd w:val="clear" w:color="auto" w:fill="auto"/>
          </w:tcPr>
          <w:p>
            <w:pPr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6750" w:type="dxa"/>
            <w:shd w:val="clear" w:color="auto" w:fill="auto"/>
          </w:tcPr>
          <w:p>
            <w:pPr>
              <w:tabs>
                <w:tab w:val="right" w:pos="8218"/>
              </w:tabs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drawing>
                <wp:anchor distT="0" distB="0" distL="0" distR="71755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0" t="0" r="7620" b="4445"/>
                  <wp:wrapSquare wrapText="bothSides"/>
                  <wp:docPr id="1031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" name="Picture 14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Calibri" w:hAnsi="Calibri" w:cs="Calibri"/>
                <w:sz w:val="22"/>
                <w:szCs w:val="22"/>
              </w:rPr>
              <w:t>+93 (0)7</w:t>
            </w:r>
            <w:r>
              <w:rPr>
                <w:rFonts w:hint="default" w:ascii="Calibri" w:hAnsi="Calibri" w:eastAsia="Calibri"/>
                <w:sz w:val="22"/>
                <w:szCs w:val="22"/>
              </w:rPr>
              <w:t xml:space="preserve">8 315 6465 </w:t>
            </w:r>
            <w:r>
              <w:rPr>
                <w:rStyle w:val="14"/>
                <w:rFonts w:hint="default" w:ascii="Calibri" w:hAnsi="Calibri" w:cs="Calibri"/>
                <w:sz w:val="22"/>
                <w:szCs w:val="22"/>
              </w:rPr>
              <w:t xml:space="preserve">             </w:t>
            </w:r>
            <w:r>
              <w:rPr>
                <w:rFonts w:hint="default" w:ascii="Calibri" w:hAnsi="Calibri" w:cs="Calibri"/>
                <w:sz w:val="22"/>
                <w:szCs w:val="22"/>
              </w:rPr>
              <w:drawing>
                <wp:inline distT="0" distB="0" distL="0" distR="0">
                  <wp:extent cx="123825" cy="133350"/>
                  <wp:effectExtent l="0" t="0" r="9525" b="0"/>
                  <wp:docPr id="1032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" name="Picture 9"/>
                          <pic:cNvPicPr/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33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4"/>
                <w:rFonts w:hint="default" w:ascii="Calibri" w:hAnsi="Calibri" w:cs="Calibri"/>
                <w:sz w:val="22"/>
                <w:szCs w:val="22"/>
              </w:rPr>
              <w:t xml:space="preserve"> +93 (0)79 889 8955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0" w:hRule="atLeast"/>
        </w:trPr>
        <w:tc>
          <w:tcPr>
            <w:tcW w:w="2070" w:type="dxa"/>
            <w:vMerge w:val="continue"/>
            <w:shd w:val="clear" w:color="auto" w:fill="auto"/>
          </w:tcPr>
          <w:p>
            <w:pPr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675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drawing>
                <wp:anchor distT="0" distB="0" distL="0" distR="71755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6985" b="8255"/>
                  <wp:wrapSquare wrapText="bothSides"/>
                  <wp:docPr id="1033" name="Picture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" name="Picture 13"/>
                          <pic:cNvPicPr/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Calibri" w:hAnsi="Calibri" w:cs="Calibri"/>
                <w:sz w:val="22"/>
                <w:szCs w:val="22"/>
              </w:rPr>
              <w:t xml:space="preserve"> </w:t>
            </w:r>
            <w:r>
              <w:fldChar w:fldCharType="begin"/>
            </w:r>
            <w:r>
              <w:instrText xml:space="preserve"> HYPERLINK "mailto:noorhashimi@gmail.com" </w:instrText>
            </w:r>
            <w:r>
              <w:fldChar w:fldCharType="separate"/>
            </w:r>
            <w:r>
              <w:rPr>
                <w:rStyle w:val="7"/>
                <w:rFonts w:hint="default" w:ascii="Calibri" w:hAnsi="Calibri" w:cs="Calibri"/>
                <w:sz w:val="22"/>
                <w:szCs w:val="22"/>
              </w:rPr>
              <w:t>Quraishidina7@gmail.com</w:t>
            </w:r>
            <w:r>
              <w:rPr>
                <w:rStyle w:val="7"/>
                <w:rFonts w:hint="default" w:ascii="Calibri" w:hAnsi="Calibri" w:cs="Calibri"/>
                <w:sz w:val="22"/>
                <w:szCs w:val="22"/>
              </w:rPr>
              <w:fldChar w:fldCharType="end"/>
            </w:r>
            <w:r>
              <w:rPr>
                <w:rFonts w:hint="default" w:ascii="Calibri" w:hAnsi="Calibri" w:cs="Calibri"/>
                <w:sz w:val="22"/>
                <w:szCs w:val="22"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0" w:hRule="atLeast"/>
        </w:trPr>
        <w:tc>
          <w:tcPr>
            <w:tcW w:w="2070" w:type="dxa"/>
            <w:vMerge w:val="continue"/>
            <w:shd w:val="clear" w:color="auto" w:fill="auto"/>
          </w:tcPr>
          <w:p>
            <w:pPr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6750" w:type="dxa"/>
            <w:shd w:val="clear" w:color="auto" w:fill="auto"/>
          </w:tcPr>
          <w:p>
            <w:pPr>
              <w:rPr>
                <w:rFonts w:hint="default" w:ascii="Calibri" w:hAnsi="Calibri" w:cs="Calibri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0" w:hRule="atLeast"/>
        </w:trPr>
        <w:tc>
          <w:tcPr>
            <w:tcW w:w="2070" w:type="dxa"/>
            <w:vMerge w:val="continue"/>
            <w:shd w:val="clear" w:color="auto" w:fill="auto"/>
          </w:tcPr>
          <w:p>
            <w:pPr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6750" w:type="dxa"/>
            <w:shd w:val="clear" w:color="auto" w:fill="auto"/>
          </w:tcPr>
          <w:p>
            <w:pPr>
              <w:rPr>
                <w:rFonts w:hint="default" w:ascii="Calibri" w:hAnsi="Calibri" w:cs="Calibri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266" w:hRule="atLeast"/>
        </w:trPr>
        <w:tc>
          <w:tcPr>
            <w:tcW w:w="2070" w:type="dxa"/>
            <w:vMerge w:val="continue"/>
            <w:shd w:val="clear" w:color="auto" w:fill="auto"/>
          </w:tcPr>
          <w:p>
            <w:pPr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6750" w:type="dxa"/>
            <w:shd w:val="clear" w:color="auto" w:fill="auto"/>
            <w:vAlign w:val="center"/>
          </w:tcPr>
          <w:p>
            <w:pPr>
              <w:pStyle w:val="18"/>
              <w:rPr>
                <w:rFonts w:ascii="Calibri" w:hAnsi="Calibri" w:cs="Calibri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2070" w:type="dxa"/>
            <w:shd w:val="clear" w:color="auto" w:fill="auto"/>
          </w:tcPr>
          <w:p>
            <w:pPr>
              <w:pStyle w:val="15"/>
              <w:jc w:val="left"/>
              <w:rPr>
                <w:rFonts w:ascii="Calibri" w:hAnsi="Calibri" w:cs="Calibri"/>
                <w:sz w:val="16"/>
                <w:szCs w:val="22"/>
              </w:rPr>
            </w:pPr>
          </w:p>
        </w:tc>
        <w:tc>
          <w:tcPr>
            <w:tcW w:w="6750" w:type="dxa"/>
            <w:shd w:val="clear" w:color="auto" w:fill="auto"/>
            <w:vAlign w:val="bottom"/>
          </w:tcPr>
          <w:p>
            <w:pPr>
              <w:pStyle w:val="19"/>
              <w:rPr>
                <w:rFonts w:ascii="Calibri" w:hAnsi="Calibri" w:cs="Calibri"/>
                <w:sz w:val="6"/>
                <w:szCs w:val="8"/>
              </w:rPr>
            </w:pPr>
          </w:p>
        </w:tc>
      </w:tr>
    </w:tbl>
    <w:p>
      <w:pPr>
        <w:pStyle w:val="15"/>
        <w:jc w:val="left"/>
        <w:rPr>
          <w:rStyle w:val="13"/>
          <w:rFonts w:ascii="Calibri" w:hAnsi="Calibri" w:cs="Calibri"/>
          <w:sz w:val="28"/>
          <w:szCs w:val="28"/>
        </w:rPr>
      </w:pPr>
      <w:r>
        <w:rPr>
          <w:rStyle w:val="13"/>
          <w:rFonts w:ascii="Calibri" w:hAnsi="Calibri" w:cs="Calibri"/>
          <w:sz w:val="28"/>
          <w:szCs w:val="28"/>
        </w:rPr>
        <w:t>Objective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To get an opportunity in form of a job, </w:t>
      </w:r>
      <w:r>
        <w:rPr>
          <w:rFonts w:hint="default"/>
        </w:rPr>
        <w:t>and</w:t>
      </w:r>
      <w:r>
        <w:t xml:space="preserve"> to work collaboratively with the team to </w:t>
      </w:r>
      <w:r>
        <w:rPr>
          <w:rFonts w:hint="default"/>
        </w:rPr>
        <w:t>secure challenging position as a software engineer in a dynamic organization that values innovation, creativity an excellence in software development</w:t>
      </w:r>
      <w:r>
        <w:t xml:space="preserve">. Additionally, I aim </w:t>
      </w:r>
      <w:r>
        <w:rPr>
          <w:rFonts w:hint="default"/>
        </w:rPr>
        <w:t>seeking to utilize my technical expertise, problem solving skills, and passion for coding to contribute to the success of the company.</w:t>
      </w:r>
    </w:p>
    <w:p>
      <w:pPr>
        <w:pStyle w:val="6"/>
        <w:rPr>
          <w:rFonts w:hint="default"/>
          <w:sz w:val="18"/>
          <w:szCs w:val="18"/>
        </w:rPr>
      </w:pPr>
    </w:p>
    <w:tbl>
      <w:tblPr>
        <w:tblStyle w:val="4"/>
        <w:tblpPr w:leftFromText="180" w:rightFromText="180" w:vertAnchor="text" w:horzAnchor="page" w:tblpX="1201" w:tblpY="214"/>
        <w:tblW w:w="873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30"/>
        <w:gridCol w:w="6300"/>
      </w:tblGrid>
      <w:tr>
        <w:trPr>
          <w:trHeight w:val="180" w:hRule="atLeast"/>
        </w:trPr>
        <w:tc>
          <w:tcPr>
            <w:tcW w:w="2430" w:type="dxa"/>
            <w:shd w:val="clear" w:color="auto" w:fill="auto"/>
          </w:tcPr>
          <w:p>
            <w:pPr>
              <w:pStyle w:val="15"/>
              <w:jc w:val="left"/>
              <w:rPr>
                <w:rFonts w:ascii="Times New Roman" w:hAnsi="Times New Roman" w:cs="Times New Roman"/>
                <w:color w:val="2E74B5"/>
                <w:sz w:val="16"/>
                <w:szCs w:val="22"/>
              </w:rPr>
            </w:pPr>
            <w:r>
              <w:rPr>
                <w:rStyle w:val="13"/>
                <w:rFonts w:ascii="Calibri" w:hAnsi="Calibri" w:cs="Calibri"/>
                <w:sz w:val="24"/>
                <w:szCs w:val="24"/>
                <w:lang w:val="en-US" w:eastAsia="en-US" w:bidi="ar-SA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1466850</wp:posOffset>
                      </wp:positionH>
                      <wp:positionV relativeFrom="paragraph">
                        <wp:posOffset>142875</wp:posOffset>
                      </wp:positionV>
                      <wp:extent cx="4457700" cy="0"/>
                      <wp:effectExtent l="0" t="0" r="0" b="0"/>
                      <wp:wrapNone/>
                      <wp:docPr id="1034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57700" cy="0"/>
                              </a:xfrm>
                              <a:prstGeom prst="straightConnector1">
                                <a:avLst/>
                              </a:prstGeom>
                              <a:ln w="12700" cap="flat" cmpd="sng">
                                <a:solidFill>
                                  <a:srgbClr val="5B9BD5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1" o:spid="_x0000_s1026" o:spt="32" type="#_x0000_t32" style="position:absolute;left:0pt;margin-left:115.5pt;margin-top:11.25pt;height:0pt;width:351pt;z-index:251659264;mso-width-relative:page;mso-height-relative:page;" filled="f" stroked="t" coordsize="21600,21600" o:gfxdata="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6tbqY2AAAAAkBAAAPAAAAAAAAAAEAIAAAACIAAABkcnMvZG93bnJldi54bWxQSwECFAAUAAAA&#10;CACHTuJAeumqtu4BAAD+AwAADgAAAAAAAAABACAAAAAnAQAAZHJzL2Uyb0RvYy54bWxQSwUGAAAA&#10;AAYABgBZAQAAhwUAAAAA&#10;">
                      <v:fill on="f" focussize="0,0"/>
                      <v:stroke weight="1pt" color="#5B9BD5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Style w:val="13"/>
                <w:rFonts w:ascii="Calibri" w:hAnsi="Calibri" w:cs="Calibri"/>
                <w:sz w:val="24"/>
                <w:szCs w:val="24"/>
              </w:rPr>
              <w:t>WORK EXPERIENCE</w:t>
            </w:r>
            <w:r>
              <w:rPr>
                <w:rFonts w:ascii="Times New Roman" w:hAnsi="Times New Roman" w:cs="Times New Roman"/>
                <w:caps w:val="0"/>
                <w:color w:val="2E74B5"/>
                <w:sz w:val="20"/>
                <w:szCs w:val="20"/>
              </w:rPr>
              <w:t xml:space="preserve"> </w:t>
            </w:r>
          </w:p>
        </w:tc>
        <w:tc>
          <w:tcPr>
            <w:tcW w:w="6300" w:type="dxa"/>
            <w:shd w:val="clear" w:color="auto" w:fill="auto"/>
            <w:vAlign w:val="bottom"/>
          </w:tcPr>
          <w:p>
            <w:pPr>
              <w:pStyle w:val="19"/>
              <w:rPr>
                <w:rFonts w:ascii="Calibri" w:hAnsi="Calibri" w:cs="Calibri"/>
                <w:sz w:val="6"/>
                <w:szCs w:val="8"/>
              </w:rPr>
            </w:pPr>
          </w:p>
        </w:tc>
      </w:tr>
    </w:tbl>
    <w:p>
      <w:pPr>
        <w:spacing w:line="276" w:lineRule="auto"/>
        <w:jc w:val="both"/>
        <w:rPr>
          <w:rStyle w:val="13"/>
          <w:rFonts w:hint="default" w:ascii="Calibri" w:hAnsi="Calibri" w:eastAsia="SimSun" w:cs="Calibri"/>
          <w:b/>
          <w:bCs/>
          <w:spacing w:val="-6"/>
          <w:kern w:val="1"/>
          <w:sz w:val="24"/>
          <w:szCs w:val="24"/>
          <w:lang w:val="en-GB" w:eastAsia="zh-CN" w:bidi="hi-IN"/>
        </w:rPr>
      </w:pPr>
    </w:p>
    <w:p>
      <w:pPr>
        <w:pStyle w:val="11"/>
        <w:numPr>
          <w:ilvl w:val="0"/>
          <w:numId w:val="1"/>
        </w:numPr>
        <w:spacing w:line="276" w:lineRule="auto"/>
        <w:jc w:val="both"/>
        <w:rPr>
          <w:rFonts w:hint="default" w:asciiTheme="minorHAnsi" w:hAnsiTheme="minorHAnsi" w:cstheme="minorHAnsi"/>
          <w:color w:val="4BACC6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Theme="minorHAnsi" w:hAnsiTheme="minorHAnsi" w:cstheme="minorHAnsi"/>
          <w:color w:val="4BACC6" w:themeColor="accent5"/>
          <w:sz w:val="28"/>
          <w:szCs w:val="28"/>
          <w14:textFill>
            <w14:solidFill>
              <w14:schemeClr w14:val="accent5"/>
            </w14:solidFill>
          </w14:textFill>
        </w:rPr>
        <w:t>As internship in department of finance in ministry of women in 2019 to 2020</w:t>
      </w:r>
    </w:p>
    <w:p>
      <w:pPr>
        <w:pStyle w:val="11"/>
        <w:numPr>
          <w:ilvl w:val="0"/>
          <w:numId w:val="2"/>
        </w:numPr>
        <w:spacing w:line="276" w:lineRule="auto"/>
        <w:jc w:val="both"/>
        <w:rPr>
          <w:rFonts w:hint="default" w:asciiTheme="minorHAnsi" w:hAnsiTheme="minorHAnsi" w:cstheme="minorHAnsi"/>
          <w:color w:val="4BACC6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t xml:space="preserve">I engaged in learning and supporting the finance department in applying policies and </w:t>
      </w:r>
      <w:r>
        <w:rPr>
          <w:rFonts w:hint="default"/>
        </w:rPr>
        <w:t>p</w:t>
      </w:r>
      <w:r>
        <w:t>rocedures including documents scanning, filling and supporting the monthly closing.</w:t>
      </w:r>
    </w:p>
    <w:p>
      <w:pPr>
        <w:pStyle w:val="11"/>
        <w:numPr>
          <w:ilvl w:val="0"/>
          <w:numId w:val="2"/>
        </w:numPr>
        <w:spacing w:line="276" w:lineRule="auto"/>
        <w:jc w:val="both"/>
        <w:rPr>
          <w:rFonts w:hint="default" w:asciiTheme="minorHAnsi" w:hAnsiTheme="minorHAnsi" w:cstheme="minorHAnsi"/>
          <w:color w:val="4BACC6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t>Creating and applying a marketing strategy to promote the hotel’s</w:t>
      </w:r>
      <w:r>
        <w:rPr>
          <w:rFonts w:hint="default"/>
        </w:rPr>
        <w:t xml:space="preserve"> serveses</w:t>
      </w:r>
      <w:r>
        <w:t xml:space="preserve"> and </w:t>
      </w:r>
      <w:r>
        <w:rPr>
          <w:rFonts w:hint="default"/>
        </w:rPr>
        <w:t>a</w:t>
      </w:r>
      <w:r>
        <w:t>menities.</w:t>
      </w:r>
    </w:p>
    <w:p>
      <w:pPr>
        <w:pStyle w:val="11"/>
        <w:numPr>
          <w:ilvl w:val="0"/>
          <w:numId w:val="2"/>
        </w:numPr>
        <w:spacing w:line="276" w:lineRule="auto"/>
        <w:jc w:val="both"/>
        <w:rPr>
          <w:rFonts w:hint="default" w:asciiTheme="minorHAnsi" w:hAnsiTheme="minorHAnsi" w:cstheme="minorHAnsi"/>
          <w:color w:val="4BACC6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t xml:space="preserve">Coordinating with external parties, including suppliers, travel agencies, and conference </w:t>
      </w:r>
      <w:r>
        <w:rPr>
          <w:rFonts w:hint="default"/>
        </w:rPr>
        <w:t>p</w:t>
      </w:r>
      <w:r>
        <w:t>lanners.</w:t>
      </w:r>
    </w:p>
    <w:p>
      <w:pPr>
        <w:pStyle w:val="11"/>
        <w:numPr>
          <w:ilvl w:val="0"/>
          <w:numId w:val="2"/>
        </w:numPr>
        <w:spacing w:line="276" w:lineRule="auto"/>
        <w:jc w:val="both"/>
        <w:rPr>
          <w:rFonts w:hint="default" w:asciiTheme="minorHAnsi" w:hAnsiTheme="minorHAnsi" w:cstheme="minorHAnsi"/>
          <w:color w:val="4BACC6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t>Evaluating hotel performance and ensuring compliance with health and safety rules</w:t>
      </w:r>
      <w:r>
        <w:rPr>
          <w:rFonts w:hint="default"/>
        </w:rPr>
        <w:t>.</w:t>
      </w:r>
    </w:p>
    <w:p>
      <w:pPr>
        <w:pStyle w:val="11"/>
        <w:numPr>
          <w:ilvl w:val="0"/>
          <w:numId w:val="2"/>
        </w:numPr>
        <w:spacing w:line="276" w:lineRule="auto"/>
        <w:jc w:val="both"/>
        <w:rPr>
          <w:rFonts w:hint="default" w:asciiTheme="minorHAnsi" w:hAnsiTheme="minorHAnsi" w:cstheme="minorHAnsi"/>
          <w:color w:val="4BACC6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t>Partaking in financial activities, including establishing room rates, setting budgets, and assigning funds to departments</w:t>
      </w:r>
      <w:r>
        <w:rPr>
          <w:rFonts w:hint="default"/>
        </w:rPr>
        <w:t>.</w:t>
      </w:r>
    </w:p>
    <w:p>
      <w:pPr>
        <w:pStyle w:val="11"/>
        <w:numPr>
          <w:ilvl w:val="0"/>
          <w:numId w:val="1"/>
        </w:numPr>
        <w:spacing w:line="276" w:lineRule="auto"/>
        <w:jc w:val="both"/>
        <w:rPr>
          <w:rFonts w:hint="default" w:asciiTheme="minorHAnsi" w:hAnsiTheme="minorHAnsi" w:cstheme="minorHAnsi"/>
          <w:color w:val="4BACC6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Theme="minorHAnsi" w:hAnsiTheme="minorHAnsi" w:cstheme="minorHAnsi"/>
          <w:color w:val="4BACC6" w:themeColor="accent5"/>
          <w:sz w:val="28"/>
          <w:szCs w:val="28"/>
          <w14:textFill>
            <w14:solidFill>
              <w14:schemeClr w14:val="accent5"/>
            </w14:solidFill>
          </w14:textFill>
        </w:rPr>
        <w:t>AS FINANCE OFFICER SHEKIB RASOUL TECHNICAL SERVICES COMPANY (SRTS) 2020 TO 2022</w:t>
      </w:r>
    </w:p>
    <w:p>
      <w:pPr>
        <w:pStyle w:val="11"/>
        <w:numPr>
          <w:ilvl w:val="0"/>
          <w:numId w:val="3"/>
        </w:numPr>
        <w:spacing w:line="276" w:lineRule="auto"/>
        <w:jc w:val="both"/>
        <w:rPr>
          <w:rFonts w:hint="default"/>
        </w:rPr>
      </w:pPr>
      <w:r>
        <w:t>Develops and maintains financial systems.</w:t>
      </w:r>
    </w:p>
    <w:p>
      <w:pPr>
        <w:pStyle w:val="11"/>
        <w:numPr>
          <w:ilvl w:val="0"/>
          <w:numId w:val="3"/>
        </w:numPr>
        <w:spacing w:line="276" w:lineRule="auto"/>
        <w:jc w:val="both"/>
        <w:rPr>
          <w:rFonts w:hint="default"/>
        </w:rPr>
      </w:pPr>
      <w:r>
        <w:rPr>
          <w:rFonts w:hint="default"/>
        </w:rPr>
        <w:t>P</w:t>
      </w:r>
      <w:r>
        <w:t>lans, directs, and controls accounting and financial</w:t>
      </w:r>
      <w:r>
        <w:rPr>
          <w:rFonts w:hint="default"/>
        </w:rPr>
        <w:t>.</w:t>
      </w:r>
    </w:p>
    <w:p>
      <w:pPr>
        <w:pStyle w:val="11"/>
        <w:numPr>
          <w:ilvl w:val="0"/>
          <w:numId w:val="3"/>
        </w:numPr>
        <w:spacing w:line="276" w:lineRule="auto"/>
        <w:jc w:val="both"/>
        <w:rPr>
          <w:rFonts w:hint="default"/>
        </w:rPr>
      </w:pPr>
      <w:r>
        <w:rPr>
          <w:rFonts w:hint="default"/>
        </w:rPr>
        <w:t>O</w:t>
      </w:r>
      <w:r>
        <w:t>perations. Prepares reports and documents covering</w:t>
      </w:r>
      <w:r>
        <w:rPr>
          <w:rFonts w:hint="default"/>
        </w:rPr>
        <w:t>.</w:t>
      </w:r>
    </w:p>
    <w:p>
      <w:pPr>
        <w:pStyle w:val="11"/>
        <w:numPr>
          <w:ilvl w:val="0"/>
          <w:numId w:val="3"/>
        </w:numPr>
        <w:spacing w:line="276" w:lineRule="auto"/>
        <w:jc w:val="both"/>
        <w:rPr>
          <w:rFonts w:hint="default"/>
        </w:rPr>
      </w:pPr>
      <w:r>
        <w:rPr>
          <w:rFonts w:hint="default"/>
        </w:rPr>
        <w:t>A</w:t>
      </w:r>
      <w:r>
        <w:t>ccounting transactions for management review. Ensures</w:t>
      </w:r>
    </w:p>
    <w:p>
      <w:pPr>
        <w:pStyle w:val="11"/>
        <w:numPr>
          <w:ilvl w:val="0"/>
          <w:numId w:val="3"/>
        </w:numPr>
        <w:spacing w:line="276" w:lineRule="auto"/>
        <w:jc w:val="both"/>
        <w:rPr>
          <w:rFonts w:hint="default"/>
        </w:rPr>
      </w:pPr>
      <w:r>
        <w:t>Those accurate records are kept by standard practices.</w:t>
      </w:r>
    </w:p>
    <w:p>
      <w:pPr>
        <w:pStyle w:val="11"/>
        <w:numPr>
          <w:ilvl w:val="0"/>
          <w:numId w:val="3"/>
        </w:numPr>
        <w:spacing w:line="276" w:lineRule="auto"/>
        <w:jc w:val="both"/>
        <w:rPr>
          <w:rFonts w:hint="default"/>
        </w:rPr>
      </w:pPr>
      <w:r>
        <w:t>Better team logo</w:t>
      </w:r>
      <w:r>
        <w:rPr>
          <w:rFonts w:hint="default"/>
        </w:rPr>
        <w:t>.</w:t>
      </w:r>
    </w:p>
    <w:p>
      <w:pPr>
        <w:pStyle w:val="11"/>
        <w:numPr>
          <w:ilvl w:val="0"/>
          <w:numId w:val="3"/>
        </w:numPr>
        <w:spacing w:line="276" w:lineRule="auto"/>
        <w:jc w:val="both"/>
        <w:rPr>
          <w:rFonts w:hint="default"/>
        </w:rPr>
      </w:pPr>
      <w:r>
        <w:t>Keeping accurate records for all daily transactions</w:t>
      </w:r>
      <w:r>
        <w:rPr>
          <w:rFonts w:hint="default"/>
        </w:rPr>
        <w:t>.</w:t>
      </w:r>
    </w:p>
    <w:p>
      <w:pPr>
        <w:pStyle w:val="11"/>
        <w:numPr>
          <w:ilvl w:val="0"/>
          <w:numId w:val="3"/>
        </w:numPr>
        <w:spacing w:line="276" w:lineRule="auto"/>
        <w:jc w:val="both"/>
        <w:rPr>
          <w:rFonts w:hint="default"/>
        </w:rPr>
      </w:pPr>
      <w:r>
        <w:rPr>
          <w:rFonts w:hint="default"/>
        </w:rPr>
        <w:t>P</w:t>
      </w:r>
      <w:r>
        <w:t>reparing balance sheets</w:t>
      </w:r>
      <w:r>
        <w:rPr>
          <w:rFonts w:hint="default"/>
        </w:rPr>
        <w:t>.</w:t>
      </w:r>
    </w:p>
    <w:p>
      <w:pPr>
        <w:pStyle w:val="11"/>
        <w:numPr>
          <w:ilvl w:val="0"/>
          <w:numId w:val="3"/>
        </w:numPr>
        <w:spacing w:line="276" w:lineRule="auto"/>
        <w:jc w:val="both"/>
        <w:rPr>
          <w:rFonts w:hint="default"/>
        </w:rPr>
      </w:pPr>
      <w:r>
        <w:rPr>
          <w:rFonts w:hint="default"/>
        </w:rPr>
        <w:t>P</w:t>
      </w:r>
      <w:r>
        <w:t>repare monthly, quarterly and annual financial reports</w:t>
      </w:r>
      <w:r>
        <w:rPr>
          <w:rFonts w:hint="default"/>
        </w:rPr>
        <w:t>.</w:t>
      </w:r>
    </w:p>
    <w:p>
      <w:pPr>
        <w:pStyle w:val="11"/>
        <w:numPr>
          <w:ilvl w:val="0"/>
          <w:numId w:val="3"/>
        </w:numPr>
        <w:spacing w:line="276" w:lineRule="auto"/>
        <w:jc w:val="both"/>
        <w:rPr>
          <w:rFonts w:hint="default"/>
        </w:rPr>
      </w:pPr>
      <w:r>
        <w:rPr>
          <w:rFonts w:hint="default"/>
        </w:rPr>
        <w:t>T</w:t>
      </w:r>
      <w:r>
        <w:t>rack bank deposits and payments</w:t>
      </w:r>
      <w:r>
        <w:rPr>
          <w:rFonts w:hint="default"/>
        </w:rPr>
        <w:t>.</w:t>
      </w:r>
    </w:p>
    <w:p>
      <w:pPr>
        <w:pStyle w:val="11"/>
        <w:numPr>
          <w:ilvl w:val="0"/>
          <w:numId w:val="3"/>
        </w:numPr>
        <w:spacing w:line="276" w:lineRule="auto"/>
        <w:jc w:val="both"/>
        <w:rPr>
          <w:rFonts w:hint="default"/>
        </w:rPr>
      </w:pPr>
      <w:r>
        <w:rPr>
          <w:rFonts w:hint="default"/>
        </w:rPr>
        <w:t>P</w:t>
      </w:r>
      <w:r>
        <w:t xml:space="preserve">repare </w:t>
      </w:r>
      <w:r>
        <w:rPr>
          <w:rFonts w:hint="default"/>
        </w:rPr>
        <w:t>monthly,</w:t>
      </w:r>
      <w:r>
        <w:t xml:space="preserve"> quarterly and annual finance reports</w:t>
      </w:r>
      <w:r>
        <w:rPr>
          <w:rFonts w:hint="default"/>
        </w:rPr>
        <w:t>.</w:t>
      </w:r>
    </w:p>
    <w:p>
      <w:pPr>
        <w:pStyle w:val="11"/>
        <w:numPr>
          <w:ilvl w:val="0"/>
          <w:numId w:val="3"/>
        </w:numPr>
        <w:spacing w:line="276" w:lineRule="auto"/>
        <w:jc w:val="both"/>
        <w:rPr>
          <w:rFonts w:hint="default"/>
        </w:rPr>
      </w:pPr>
      <w:r>
        <w:rPr>
          <w:rFonts w:hint="default"/>
        </w:rPr>
        <w:t>A</w:t>
      </w:r>
      <w:r>
        <w:t>ssist with budget preparation</w:t>
      </w:r>
      <w:r>
        <w:rPr>
          <w:rFonts w:hint="default"/>
        </w:rPr>
        <w:t>.</w:t>
      </w:r>
    </w:p>
    <w:p>
      <w:pPr>
        <w:pStyle w:val="11"/>
        <w:numPr>
          <w:ilvl w:val="0"/>
          <w:numId w:val="1"/>
        </w:numPr>
        <w:spacing w:line="276" w:lineRule="auto"/>
        <w:jc w:val="both"/>
        <w:rPr>
          <w:rFonts w:hint="default" w:asciiTheme="minorHAnsi" w:hAnsiTheme="minorHAnsi" w:cstheme="minorHAnsi"/>
          <w:color w:val="4BACC6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Theme="minorHAnsi" w:hAnsiTheme="minorHAnsi" w:cstheme="minorHAnsi"/>
          <w:color w:val="4BACC6" w:themeColor="accent5"/>
          <w:sz w:val="28"/>
          <w:szCs w:val="28"/>
          <w14:textFill>
            <w14:solidFill>
              <w14:schemeClr w14:val="accent5"/>
            </w14:solidFill>
          </w14:textFill>
        </w:rPr>
        <w:t>Ork as international purchase officer in Baheer Groups from (March 2023_ March 2024 )</w:t>
      </w:r>
    </w:p>
    <w:p>
      <w:pPr>
        <w:pStyle w:val="11"/>
        <w:numPr>
          <w:ilvl w:val="0"/>
          <w:numId w:val="4"/>
        </w:numPr>
        <w:spacing w:line="276" w:lineRule="auto"/>
        <w:jc w:val="both"/>
        <w:rPr>
          <w:rFonts w:hint="default" w:asciiTheme="minorHAnsi" w:hAnsiTheme="minorHAnsi" w:cstheme="minorHAnsi"/>
          <w:sz w:val="28"/>
          <w:szCs w:val="28"/>
        </w:rPr>
      </w:pPr>
      <w:r>
        <w:t xml:space="preserve">Receiving products. Procurement officers are also responsible </w:t>
      </w:r>
      <w:r>
        <w:rPr>
          <w:rFonts w:hint="default"/>
        </w:rPr>
        <w:t>for tracking</w:t>
      </w:r>
      <w:r>
        <w:t xml:space="preserve"> products correctly. They check the quality of the materials or goods and communicate with the vendor if problems occu</w:t>
      </w:r>
      <w:r>
        <w:rPr>
          <w:rFonts w:hint="default"/>
        </w:rPr>
        <w:t>r.</w:t>
      </w:r>
    </w:p>
    <w:p>
      <w:pPr>
        <w:pStyle w:val="11"/>
        <w:numPr>
          <w:ilvl w:val="0"/>
          <w:numId w:val="4"/>
        </w:numPr>
        <w:spacing w:line="276" w:lineRule="auto"/>
        <w:jc w:val="both"/>
        <w:rPr>
          <w:rFonts w:hint="default" w:asciiTheme="minorHAnsi" w:hAnsiTheme="minorHAnsi" w:cstheme="minorHAnsi"/>
          <w:sz w:val="28"/>
          <w:szCs w:val="28"/>
        </w:rPr>
      </w:pPr>
      <w:r>
        <w:t>Compare and evaluate offers from suppliers</w:t>
      </w:r>
      <w:r>
        <w:rPr>
          <w:rFonts w:hint="default"/>
        </w:rPr>
        <w:t>.</w:t>
      </w:r>
    </w:p>
    <w:p>
      <w:pPr>
        <w:pStyle w:val="11"/>
        <w:numPr>
          <w:ilvl w:val="0"/>
          <w:numId w:val="4"/>
        </w:numPr>
        <w:spacing w:line="276" w:lineRule="auto"/>
        <w:jc w:val="both"/>
        <w:rPr>
          <w:rFonts w:hint="default" w:asciiTheme="minorHAnsi" w:hAnsiTheme="minorHAnsi" w:cstheme="minorHAnsi"/>
          <w:sz w:val="28"/>
          <w:szCs w:val="28"/>
        </w:rPr>
      </w:pPr>
      <w:r>
        <w:rPr>
          <w:rFonts w:hint="default"/>
        </w:rPr>
        <w:t>T</w:t>
      </w:r>
      <w:r>
        <w:t>rack orders and ensure timely delivery</w:t>
      </w:r>
      <w:r>
        <w:rPr>
          <w:rFonts w:hint="default"/>
        </w:rPr>
        <w:t>.</w:t>
      </w:r>
    </w:p>
    <w:p>
      <w:pPr>
        <w:pStyle w:val="11"/>
        <w:numPr>
          <w:ilvl w:val="0"/>
          <w:numId w:val="4"/>
        </w:numPr>
        <w:spacing w:line="276" w:lineRule="auto"/>
        <w:jc w:val="both"/>
        <w:rPr>
          <w:rFonts w:hint="default" w:asciiTheme="minorHAnsi" w:hAnsiTheme="minorHAnsi" w:cstheme="minorHAnsi"/>
          <w:sz w:val="28"/>
          <w:szCs w:val="28"/>
        </w:rPr>
      </w:pPr>
      <w:r>
        <w:rPr>
          <w:rFonts w:hint="default"/>
        </w:rPr>
        <w:t>R</w:t>
      </w:r>
      <w:r>
        <w:t>eview quality of purchased products.</w:t>
      </w:r>
    </w:p>
    <w:p>
      <w:pPr>
        <w:pStyle w:val="11"/>
        <w:numPr>
          <w:ilvl w:val="0"/>
          <w:numId w:val="4"/>
        </w:numPr>
        <w:spacing w:line="276" w:lineRule="auto"/>
        <w:jc w:val="both"/>
        <w:rPr>
          <w:rFonts w:hint="default" w:asciiTheme="minorHAnsi" w:hAnsiTheme="minorHAnsi" w:cstheme="minorHAnsi"/>
          <w:sz w:val="28"/>
          <w:szCs w:val="28"/>
        </w:rPr>
      </w:pPr>
      <w:r>
        <w:rPr>
          <w:rFonts w:hint="default"/>
        </w:rPr>
        <w:t>E</w:t>
      </w:r>
      <w:r>
        <w:t>nter order details (e.g. vendors, quantities, prices) into internal databases.</w:t>
      </w:r>
    </w:p>
    <w:p>
      <w:pPr>
        <w:pStyle w:val="11"/>
        <w:numPr>
          <w:ilvl w:val="0"/>
          <w:numId w:val="4"/>
        </w:numPr>
        <w:spacing w:line="276" w:lineRule="auto"/>
        <w:jc w:val="both"/>
        <w:rPr>
          <w:rFonts w:hint="default" w:asciiTheme="minorHAnsi" w:hAnsiTheme="minorHAnsi" w:cstheme="minorHAnsi"/>
          <w:sz w:val="28"/>
          <w:szCs w:val="28"/>
        </w:rPr>
      </w:pPr>
      <w:r>
        <w:rPr>
          <w:rFonts w:hint="default"/>
        </w:rPr>
        <w:t>R</w:t>
      </w:r>
      <w:r>
        <w:t>esearch from amazon and Alibaba and other supplier and also work with</w:t>
      </w:r>
      <w:r>
        <w:rPr>
          <w:rFonts w:hint="default"/>
        </w:rPr>
        <w:t>.</w:t>
      </w:r>
    </w:p>
    <w:p>
      <w:pPr>
        <w:pStyle w:val="11"/>
        <w:numPr>
          <w:ilvl w:val="0"/>
          <w:numId w:val="4"/>
        </w:numPr>
        <w:spacing w:line="276" w:lineRule="auto"/>
        <w:jc w:val="both"/>
        <w:rPr>
          <w:rFonts w:hint="default" w:asciiTheme="minorHAnsi" w:hAnsiTheme="minorHAnsi" w:cstheme="minorHAnsi"/>
          <w:sz w:val="28"/>
          <w:szCs w:val="28"/>
        </w:rPr>
      </w:pPr>
      <w:r>
        <w:t>Wholesale from UK and China and Europ</w:t>
      </w:r>
      <w:r>
        <w:rPr>
          <w:rFonts w:hint="default"/>
        </w:rPr>
        <w:t>e.</w:t>
      </w:r>
    </w:p>
    <w:p>
      <w:pPr>
        <w:pStyle w:val="11"/>
        <w:numPr>
          <w:ilvl w:val="0"/>
          <w:numId w:val="4"/>
        </w:numPr>
        <w:spacing w:line="276" w:lineRule="auto"/>
        <w:jc w:val="both"/>
        <w:rPr>
          <w:rFonts w:hint="default" w:asciiTheme="minorHAnsi" w:hAnsiTheme="minorHAnsi" w:cstheme="minorHAnsi"/>
          <w:sz w:val="28"/>
          <w:szCs w:val="28"/>
        </w:rPr>
      </w:pPr>
      <w:r>
        <w:rPr>
          <w:rFonts w:hint="default"/>
        </w:rPr>
        <w:t>B</w:t>
      </w:r>
      <w:r>
        <w:t>y products after searching and sell on amazon</w:t>
      </w:r>
    </w:p>
    <w:p>
      <w:pPr>
        <w:pStyle w:val="11"/>
        <w:spacing w:line="276" w:lineRule="auto"/>
        <w:ind w:left="1440"/>
        <w:jc w:val="both"/>
        <w:rPr>
          <w:rFonts w:hint="default" w:asciiTheme="minorHAnsi" w:hAnsiTheme="minorHAnsi" w:cstheme="minorHAnsi"/>
          <w:sz w:val="28"/>
          <w:szCs w:val="28"/>
        </w:rPr>
      </w:pPr>
    </w:p>
    <w:p>
      <w:pPr>
        <w:pStyle w:val="11"/>
        <w:spacing w:line="276" w:lineRule="auto"/>
        <w:ind w:left="1440"/>
        <w:jc w:val="both"/>
        <w:rPr>
          <w:rFonts w:hint="default" w:asciiTheme="minorHAnsi" w:hAnsiTheme="minorHAnsi" w:cstheme="minorHAnsi"/>
          <w:sz w:val="28"/>
          <w:szCs w:val="28"/>
        </w:rPr>
      </w:pPr>
    </w:p>
    <w:tbl>
      <w:tblPr>
        <w:tblStyle w:val="4"/>
        <w:tblW w:w="10366" w:type="dxa"/>
        <w:tblInd w:w="-9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20"/>
        <w:gridCol w:w="69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3420" w:type="dxa"/>
            <w:shd w:val="clear" w:color="auto" w:fill="auto"/>
          </w:tcPr>
          <w:p>
            <w:pPr>
              <w:pStyle w:val="15"/>
              <w:jc w:val="left"/>
              <w:rPr>
                <w:rFonts w:ascii="Calibri" w:hAnsi="Calibri" w:cs="Calibri"/>
                <w:caps w:val="0"/>
                <w:color w:val="2E74B5"/>
                <w:sz w:val="22"/>
                <w:szCs w:val="22"/>
              </w:rPr>
            </w:pPr>
          </w:p>
          <w:p>
            <w:pPr>
              <w:rPr>
                <w:rFonts w:hint="default"/>
                <w:b/>
                <w:color w:val="2E74B5"/>
                <w:sz w:val="16"/>
                <w:szCs w:val="22"/>
              </w:rPr>
            </w:pPr>
            <w:r>
              <w:rPr>
                <w:rStyle w:val="13"/>
                <w:rFonts w:ascii="Calibri" w:hAnsi="Calibri" w:eastAsia="SimSun" w:cs="Calibri"/>
                <w:spacing w:val="-6"/>
                <w:kern w:val="1"/>
                <w:sz w:val="24"/>
                <w:szCs w:val="24"/>
                <w:lang w:val="en-GB" w:eastAsia="zh-CN" w:bidi="hi-IN"/>
              </w:rPr>
              <w:t xml:space="preserve">    EDUCATION AND TRAINING</w:t>
            </w:r>
            <w:r>
              <w:rPr>
                <w:b/>
                <w:color w:val="2E74B5"/>
                <w:sz w:val="14"/>
                <w:szCs w:val="20"/>
              </w:rPr>
              <w:t xml:space="preserve">    </w:t>
            </w:r>
          </w:p>
        </w:tc>
        <w:tc>
          <w:tcPr>
            <w:tcW w:w="6946" w:type="dxa"/>
            <w:shd w:val="clear" w:color="auto" w:fill="auto"/>
            <w:vAlign w:val="bottom"/>
          </w:tcPr>
          <w:p>
            <w:pPr>
              <w:pStyle w:val="19"/>
              <w:rPr>
                <w:rFonts w:ascii="Calibri" w:hAnsi="Calibri" w:cs="Calibri"/>
                <w:sz w:val="6"/>
                <w:szCs w:val="8"/>
              </w:rPr>
            </w:pPr>
            <w:r>
              <w:rPr>
                <w:rFonts w:ascii="Calibri" w:hAnsi="Calibri" w:cs="Calibri"/>
                <w:sz w:val="6"/>
                <w:szCs w:val="8"/>
                <w:lang w:val="en-US" w:eastAsia="en-US" w:bidi="ar-SA"/>
              </w:rPr>
              <w:drawing>
                <wp:inline distT="0" distB="0" distL="0" distR="0">
                  <wp:extent cx="4791075" cy="85725"/>
                  <wp:effectExtent l="0" t="0" r="9525" b="9525"/>
                  <wp:docPr id="103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8" name="Picture 8"/>
                          <pic:cNvPicPr/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sz w:val="6"/>
                <w:szCs w:val="8"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3420" w:type="dxa"/>
            <w:shd w:val="clear" w:color="auto" w:fill="auto"/>
          </w:tcPr>
          <w:p>
            <w:pPr>
              <w:pStyle w:val="15"/>
              <w:jc w:val="left"/>
              <w:rPr>
                <w:rFonts w:ascii="Calibri" w:hAnsi="Calibri" w:cs="Calibri"/>
                <w:caps w:val="0"/>
                <w:color w:val="2E74B5"/>
              </w:rPr>
            </w:pPr>
          </w:p>
        </w:tc>
        <w:tc>
          <w:tcPr>
            <w:tcW w:w="6946" w:type="dxa"/>
            <w:shd w:val="clear" w:color="auto" w:fill="auto"/>
            <w:vAlign w:val="bottom"/>
          </w:tcPr>
          <w:p>
            <w:pPr>
              <w:pStyle w:val="19"/>
              <w:rPr>
                <w:rFonts w:ascii="Calibri" w:hAnsi="Calibri" w:cs="Calibri"/>
                <w:sz w:val="6"/>
                <w:szCs w:val="8"/>
              </w:rPr>
            </w:pPr>
          </w:p>
        </w:tc>
      </w:tr>
    </w:tbl>
    <w:p>
      <w:pPr>
        <w:tabs>
          <w:tab w:val="left" w:pos="1680"/>
        </w:tabs>
        <w:spacing w:line="276" w:lineRule="auto"/>
        <w:ind w:left="2160" w:hanging="2160"/>
        <w:jc w:val="both"/>
        <w:rPr>
          <w:rFonts w:hint="default"/>
          <w:bCs/>
        </w:rPr>
      </w:pPr>
      <w:r>
        <w:rPr>
          <w:rFonts w:hint="default"/>
          <w:sz w:val="22"/>
          <w:szCs w:val="22"/>
        </w:rPr>
        <w:t>2019-2022</w:t>
      </w:r>
      <w:r>
        <w:rPr>
          <w:rFonts w:hint="default" w:ascii="Calibri" w:hAnsi="Calibri" w:cs="Calibri"/>
          <w:sz w:val="22"/>
          <w:szCs w:val="22"/>
        </w:rPr>
        <w:t xml:space="preserve">            </w:t>
      </w:r>
      <w:r>
        <w:rPr>
          <w:rFonts w:hint="default"/>
          <w:b/>
          <w:bCs/>
          <w:color w:val="000000"/>
        </w:rPr>
        <w:t xml:space="preserve">Bachelor in Computer Science </w:t>
      </w:r>
      <w:r>
        <w:rPr>
          <w:rFonts w:hint="default"/>
          <w:b/>
          <w:sz w:val="28"/>
          <w:szCs w:val="28"/>
        </w:rPr>
        <w:t>_</w:t>
      </w:r>
      <w:r>
        <w:rPr>
          <w:rFonts w:hint="default"/>
          <w:bCs/>
        </w:rPr>
        <w:t xml:space="preserve"> Rana University_ Afghanistan </w:t>
      </w:r>
    </w:p>
    <w:p>
      <w:pPr>
        <w:tabs>
          <w:tab w:val="left" w:pos="1680"/>
        </w:tabs>
        <w:spacing w:line="276" w:lineRule="auto"/>
        <w:ind w:left="2160" w:hanging="2160"/>
        <w:jc w:val="both"/>
        <w:rPr>
          <w:rFonts w:hint="default"/>
          <w:bCs/>
          <w:sz w:val="22"/>
          <w:szCs w:val="22"/>
        </w:rPr>
      </w:pPr>
      <w:r>
        <w:rPr>
          <w:rFonts w:hint="default"/>
          <w:sz w:val="22"/>
          <w:szCs w:val="22"/>
        </w:rPr>
        <w:t xml:space="preserve">2018         </w:t>
      </w:r>
      <w:r>
        <w:rPr>
          <w:rFonts w:hint="default" w:ascii="Calibri" w:hAnsi="Calibri" w:cs="Calibri"/>
          <w:sz w:val="22"/>
          <w:szCs w:val="22"/>
        </w:rPr>
        <w:t xml:space="preserve">            </w:t>
      </w:r>
      <w:r>
        <w:rPr>
          <w:b/>
        </w:rPr>
        <w:t>HIGH SCHOOL</w:t>
      </w:r>
      <w:r>
        <w:rPr>
          <w:rFonts w:hint="default"/>
          <w:b/>
          <w:sz w:val="28"/>
          <w:szCs w:val="28"/>
        </w:rPr>
        <w:t>_</w:t>
      </w:r>
      <w:r>
        <w:rPr>
          <w:rFonts w:hint="default"/>
          <w:bCs/>
        </w:rPr>
        <w:t xml:space="preserve"> M</w:t>
      </w:r>
      <w:r>
        <w:t>ARIAM</w:t>
      </w:r>
      <w:r>
        <w:rPr>
          <w:rFonts w:hint="default"/>
          <w:bCs/>
        </w:rPr>
        <w:t xml:space="preserve">_ Afghanistan </w:t>
      </w:r>
    </w:p>
    <w:p>
      <w:pPr>
        <w:tabs>
          <w:tab w:val="left" w:pos="1680"/>
        </w:tabs>
        <w:spacing w:line="276" w:lineRule="auto"/>
        <w:ind w:left="2160" w:hanging="2160"/>
        <w:jc w:val="both"/>
        <w:rPr>
          <w:rFonts w:hint="default"/>
          <w:bCs/>
          <w:sz w:val="22"/>
          <w:szCs w:val="22"/>
        </w:rPr>
      </w:pPr>
    </w:p>
    <w:p>
      <w:pPr>
        <w:rPr>
          <w:rFonts w:hint="default"/>
          <w:color w:val="7F7F7F"/>
          <w:sz w:val="22"/>
          <w:szCs w:val="22"/>
        </w:rPr>
      </w:pPr>
      <w:r>
        <w:rPr>
          <w:sz w:val="22"/>
          <w:szCs w:val="22"/>
        </w:rPr>
        <w:t>201</w:t>
      </w:r>
      <w:r>
        <w:rPr>
          <w:rFonts w:hint="default"/>
          <w:sz w:val="22"/>
          <w:szCs w:val="22"/>
        </w:rPr>
        <w:t>9</w:t>
      </w:r>
      <w:r>
        <w:rPr>
          <w:sz w:val="22"/>
          <w:szCs w:val="22"/>
        </w:rPr>
        <w:t>-20</w:t>
      </w:r>
      <w:r>
        <w:rPr>
          <w:rFonts w:hint="default"/>
          <w:sz w:val="22"/>
          <w:szCs w:val="22"/>
        </w:rPr>
        <w:t>20</w:t>
      </w:r>
      <w:r>
        <w:rPr>
          <w:sz w:val="22"/>
          <w:szCs w:val="22"/>
        </w:rPr>
        <w:t xml:space="preserve">       </w:t>
      </w:r>
      <w:r>
        <w:rPr>
          <w:rFonts w:hint="default"/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  <w:r>
        <w:rPr>
          <w:rFonts w:hint="default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default"/>
          <w:sz w:val="22"/>
          <w:szCs w:val="22"/>
        </w:rPr>
        <w:t xml:space="preserve"> </w:t>
      </w:r>
      <w:r>
        <w:rPr>
          <w:rFonts w:hint="default"/>
          <w:b/>
          <w:bCs/>
          <w:color w:val="000000"/>
        </w:rPr>
        <w:t>Diploma in English language (DEL)</w:t>
      </w:r>
      <w:r>
        <w:rPr>
          <w:rFonts w:hint="default"/>
          <w:color w:val="000000"/>
        </w:rPr>
        <w:t xml:space="preserve"> Iman</w:t>
      </w:r>
      <w:r>
        <w:rPr>
          <w:rFonts w:hint="default"/>
          <w:color w:val="000000"/>
          <w:sz w:val="22"/>
          <w:szCs w:val="22"/>
        </w:rPr>
        <w:t xml:space="preserve"> </w:t>
      </w:r>
      <w:r>
        <w:rPr>
          <w:rFonts w:hint="default"/>
          <w:color w:val="000000"/>
        </w:rPr>
        <w:t>English educational center</w:t>
      </w:r>
      <w:r>
        <w:rPr>
          <w:rFonts w:hint="default"/>
          <w:color w:val="000000"/>
          <w:sz w:val="22"/>
          <w:szCs w:val="22"/>
        </w:rPr>
        <w:t xml:space="preserve">.                                </w:t>
      </w:r>
      <w:r>
        <w:rPr>
          <w:rFonts w:hint="default"/>
          <w:color w:val="FFFFFF"/>
          <w:sz w:val="22"/>
          <w:szCs w:val="22"/>
        </w:rPr>
        <w:t>English</w:t>
      </w:r>
      <w:r>
        <w:rPr>
          <w:rFonts w:hint="default"/>
          <w:color w:val="000000"/>
          <w:sz w:val="22"/>
          <w:szCs w:val="22"/>
        </w:rPr>
        <w:t xml:space="preserve">                            </w:t>
      </w:r>
    </w:p>
    <w:p>
      <w:pPr>
        <w:tabs>
          <w:tab w:val="left" w:pos="1680"/>
        </w:tabs>
        <w:spacing w:line="276" w:lineRule="auto"/>
        <w:ind w:left="2160" w:hanging="2160"/>
        <w:jc w:val="both"/>
        <w:rPr>
          <w:rFonts w:hint="default"/>
          <w:bCs/>
          <w:sz w:val="22"/>
          <w:szCs w:val="22"/>
        </w:rPr>
      </w:pPr>
      <w:r>
        <w:rPr>
          <w:rFonts w:hint="default"/>
          <w:bCs/>
          <w:sz w:val="22"/>
          <w:szCs w:val="22"/>
        </w:rPr>
        <w:t>2016-2018</w:t>
      </w:r>
      <w:r>
        <w:rPr>
          <w:rFonts w:hint="default" w:ascii="Calibri" w:hAnsi="Calibri" w:cs="Calibri"/>
          <w:bCs/>
          <w:sz w:val="22"/>
          <w:szCs w:val="22"/>
        </w:rPr>
        <w:t xml:space="preserve">              </w:t>
      </w:r>
      <w:r>
        <w:rPr>
          <w:rFonts w:hint="default"/>
          <w:b/>
          <w:bCs/>
        </w:rPr>
        <w:t xml:space="preserve">Studied Computer related programs like </w:t>
      </w:r>
      <w:r>
        <w:t>Microsoft Office (Excel, Word, PowerPoint, Access)</w:t>
      </w:r>
      <w:r>
        <w:rPr>
          <w:rFonts w:hint="default"/>
        </w:rPr>
        <w:t xml:space="preserve"> </w:t>
      </w:r>
      <w:r>
        <w:rPr>
          <w:rFonts w:hint="default"/>
          <w:color w:val="000000"/>
        </w:rPr>
        <w:t>Iman</w:t>
      </w:r>
      <w:r>
        <w:rPr>
          <w:rFonts w:hint="default"/>
          <w:color w:val="000000"/>
          <w:sz w:val="22"/>
          <w:szCs w:val="22"/>
        </w:rPr>
        <w:t xml:space="preserve"> </w:t>
      </w:r>
      <w:r>
        <w:rPr>
          <w:rFonts w:hint="default"/>
          <w:color w:val="000000"/>
        </w:rPr>
        <w:t>educational center</w:t>
      </w:r>
      <w:r>
        <w:rPr>
          <w:rFonts w:hint="default"/>
          <w:color w:val="000000"/>
          <w:sz w:val="22"/>
          <w:szCs w:val="22"/>
        </w:rPr>
        <w:t>.</w:t>
      </w:r>
    </w:p>
    <w:p>
      <w:pPr>
        <w:pStyle w:val="11"/>
        <w:spacing w:line="276" w:lineRule="auto"/>
        <w:ind w:left="1440"/>
        <w:jc w:val="both"/>
        <w:rPr>
          <w:rFonts w:hint="default" w:asciiTheme="minorHAnsi" w:hAnsiTheme="minorHAnsi" w:cstheme="minorHAnsi"/>
          <w:sz w:val="28"/>
          <w:szCs w:val="28"/>
        </w:rPr>
      </w:pPr>
    </w:p>
    <w:p>
      <w:pPr>
        <w:pStyle w:val="11"/>
        <w:spacing w:line="276" w:lineRule="auto"/>
        <w:ind w:left="1440"/>
        <w:jc w:val="both"/>
        <w:rPr>
          <w:rFonts w:hint="default" w:asciiTheme="minorHAnsi" w:hAnsiTheme="minorHAnsi" w:cstheme="minorHAnsi"/>
          <w:sz w:val="28"/>
          <w:szCs w:val="28"/>
        </w:rPr>
      </w:pPr>
    </w:p>
    <w:p>
      <w:pPr>
        <w:pStyle w:val="11"/>
        <w:spacing w:line="276" w:lineRule="auto"/>
        <w:ind w:left="1440"/>
        <w:jc w:val="both"/>
        <w:rPr>
          <w:rFonts w:hint="default" w:asciiTheme="minorHAnsi" w:hAnsiTheme="minorHAnsi" w:cstheme="minorHAnsi"/>
          <w:sz w:val="28"/>
          <w:szCs w:val="28"/>
        </w:rPr>
      </w:pPr>
    </w:p>
    <w:p>
      <w:pPr>
        <w:pStyle w:val="11"/>
        <w:spacing w:line="276" w:lineRule="auto"/>
        <w:ind w:left="1440"/>
        <w:jc w:val="both"/>
        <w:rPr>
          <w:rFonts w:hint="default" w:asciiTheme="minorHAnsi" w:hAnsiTheme="minorHAnsi" w:cstheme="minorHAnsi"/>
          <w:sz w:val="28"/>
          <w:szCs w:val="28"/>
        </w:rPr>
      </w:pPr>
    </w:p>
    <w:p>
      <w:pPr>
        <w:pStyle w:val="11"/>
        <w:spacing w:line="276" w:lineRule="auto"/>
        <w:ind w:left="1440"/>
        <w:jc w:val="both"/>
        <w:rPr>
          <w:rFonts w:hint="default" w:asciiTheme="minorHAnsi" w:hAnsiTheme="minorHAnsi" w:cstheme="minorHAnsi"/>
          <w:sz w:val="28"/>
          <w:szCs w:val="28"/>
        </w:rPr>
      </w:pPr>
      <w:r>
        <w:rPr>
          <w:rFonts w:hint="default" w:asciiTheme="minorHAnsi" w:hAnsiTheme="minorHAnsi" w:cstheme="minorHAnsi"/>
          <w:sz w:val="28"/>
          <w:szCs w:val="28"/>
        </w:rPr>
        <w:t xml:space="preserve">  </w:t>
      </w:r>
    </w:p>
    <w:p>
      <w:pPr>
        <w:pStyle w:val="11"/>
        <w:spacing w:line="276" w:lineRule="auto"/>
        <w:ind w:left="1440"/>
        <w:jc w:val="both"/>
        <w:rPr>
          <w:rFonts w:hint="default" w:asciiTheme="minorHAnsi" w:hAnsiTheme="minorHAnsi" w:cstheme="minorHAnsi"/>
          <w:sz w:val="28"/>
          <w:szCs w:val="28"/>
        </w:rPr>
      </w:pPr>
    </w:p>
    <w:p>
      <w:pPr>
        <w:pStyle w:val="11"/>
        <w:spacing w:line="276" w:lineRule="auto"/>
        <w:ind w:left="1440"/>
        <w:jc w:val="both"/>
        <w:rPr>
          <w:rFonts w:hint="default" w:asciiTheme="minorHAnsi" w:hAnsiTheme="minorHAnsi" w:cstheme="minorHAnsi"/>
          <w:sz w:val="28"/>
          <w:szCs w:val="28"/>
        </w:rPr>
      </w:pPr>
    </w:p>
    <w:p>
      <w:pPr>
        <w:pStyle w:val="11"/>
        <w:spacing w:line="276" w:lineRule="auto"/>
        <w:ind w:left="1440"/>
        <w:jc w:val="both"/>
        <w:rPr>
          <w:rFonts w:hint="default" w:asciiTheme="minorHAnsi" w:hAnsiTheme="minorHAnsi" w:cstheme="minorHAnsi"/>
          <w:sz w:val="28"/>
          <w:szCs w:val="28"/>
        </w:rPr>
      </w:pPr>
    </w:p>
    <w:tbl>
      <w:tblPr>
        <w:tblStyle w:val="4"/>
        <w:tblpPr w:leftFromText="180" w:rightFromText="180" w:vertAnchor="text" w:horzAnchor="page" w:tblpX="1201" w:tblpY="214"/>
        <w:tblW w:w="873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30"/>
        <w:gridCol w:w="630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430" w:type="dxa"/>
            <w:shd w:val="clear" w:color="auto" w:fill="auto"/>
          </w:tcPr>
          <w:p>
            <w:pPr>
              <w:pStyle w:val="15"/>
              <w:jc w:val="left"/>
              <w:rPr>
                <w:rFonts w:ascii="Times New Roman" w:hAnsi="Times New Roman" w:cs="Times New Roman"/>
                <w:color w:val="2E74B5"/>
                <w:sz w:val="16"/>
                <w:szCs w:val="22"/>
              </w:rPr>
            </w:pPr>
            <w:r>
              <w:rPr>
                <w:rStyle w:val="13"/>
                <w:rFonts w:ascii="Calibri" w:hAnsi="Calibri" w:cs="Calibri"/>
                <w:sz w:val="24"/>
                <w:szCs w:val="24"/>
                <w:lang w:val="en-US" w:eastAsia="en-US" w:bidi="ar-SA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1466850</wp:posOffset>
                      </wp:positionH>
                      <wp:positionV relativeFrom="paragraph">
                        <wp:posOffset>142875</wp:posOffset>
                      </wp:positionV>
                      <wp:extent cx="4457700" cy="0"/>
                      <wp:effectExtent l="0" t="0" r="0" b="0"/>
                      <wp:wrapNone/>
                      <wp:docPr id="1035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57700" cy="0"/>
                              </a:xfrm>
                              <a:prstGeom prst="straightConnector1">
                                <a:avLst/>
                              </a:prstGeom>
                              <a:ln w="12700" cap="flat" cmpd="sng">
                                <a:solidFill>
                                  <a:srgbClr val="5B9BD5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0" o:spid="_x0000_s1026" o:spt="32" type="#_x0000_t32" style="position:absolute;left:0pt;margin-left:115.5pt;margin-top:11.25pt;height:0pt;width:351pt;z-index:251659264;mso-width-relative:page;mso-height-relative:page;" filled="f" stroked="t" coordsize="21600,21600" o:gfxdata="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Pq1upjYAAAACQEAAA8AAAAAAAAAAQAgAAAAIgAAAGRycy9kb3ducmV2LnhtbFBLAQIUABQAAAAI&#10;AIdO4kAFJLxq7QEAAP4DAAAOAAAAAAAAAAEAIAAAACcBAABkcnMvZTJvRG9jLnhtbFBLBQYAAAAA&#10;BgAGAFkBAACGBQAAAAA=&#10;">
                      <v:fill on="f" focussize="0,0"/>
                      <v:stroke weight="1pt" color="#5B9BD5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Style w:val="13"/>
                <w:rFonts w:ascii="Calibri" w:hAnsi="Calibri" w:cs="Calibri"/>
                <w:sz w:val="24"/>
                <w:szCs w:val="24"/>
              </w:rPr>
              <w:t>core qualification</w:t>
            </w:r>
            <w:r>
              <w:rPr>
                <w:rFonts w:ascii="Times New Roman" w:hAnsi="Times New Roman" w:cs="Times New Roman"/>
                <w:caps w:val="0"/>
                <w:color w:val="2E74B5"/>
                <w:sz w:val="20"/>
                <w:szCs w:val="20"/>
              </w:rPr>
              <w:t xml:space="preserve"> </w:t>
            </w:r>
          </w:p>
        </w:tc>
        <w:tc>
          <w:tcPr>
            <w:tcW w:w="6300" w:type="dxa"/>
            <w:shd w:val="clear" w:color="auto" w:fill="auto"/>
            <w:vAlign w:val="bottom"/>
          </w:tcPr>
          <w:p>
            <w:pPr>
              <w:pStyle w:val="19"/>
              <w:rPr>
                <w:rFonts w:ascii="Calibri" w:hAnsi="Calibri" w:cs="Calibri"/>
                <w:sz w:val="6"/>
                <w:szCs w:val="8"/>
              </w:rPr>
            </w:pPr>
          </w:p>
        </w:tc>
      </w:tr>
    </w:tbl>
    <w:p>
      <w:pPr>
        <w:pStyle w:val="12"/>
        <w:rPr>
          <w:rStyle w:val="13"/>
          <w:rFonts w:ascii="Calibri" w:hAnsi="Calibri" w:eastAsia="SimSun" w:cs="Calibri"/>
          <w:b/>
          <w:bCs/>
          <w:spacing w:val="-6"/>
          <w:kern w:val="1"/>
          <w:sz w:val="24"/>
          <w:szCs w:val="24"/>
          <w:lang w:val="en-GB" w:eastAsia="zh-CN" w:bidi="hi-IN"/>
        </w:rPr>
      </w:pPr>
    </w:p>
    <w:p>
      <w:pPr>
        <w:autoSpaceDE w:val="0"/>
        <w:autoSpaceDN w:val="0"/>
        <w:adjustRightInd w:val="0"/>
        <w:jc w:val="both"/>
        <w:rPr>
          <w:rStyle w:val="13"/>
          <w:rFonts w:hint="default" w:ascii="Calibri" w:hAnsi="Calibri" w:eastAsia="SimSun" w:cs="Calibri"/>
          <w:b/>
          <w:bCs/>
          <w:spacing w:val="-6"/>
          <w:kern w:val="1"/>
          <w:sz w:val="24"/>
          <w:szCs w:val="24"/>
          <w:lang w:val="en-GB" w:eastAsia="zh-CN" w:bidi="hi-IN"/>
        </w:rPr>
      </w:pPr>
    </w:p>
    <w:p>
      <w:pPr>
        <w:pStyle w:val="11"/>
        <w:numPr>
          <w:ilvl w:val="0"/>
          <w:numId w:val="5"/>
        </w:numPr>
        <w:autoSpaceDE w:val="0"/>
        <w:autoSpaceDN w:val="0"/>
        <w:adjustRightInd w:val="0"/>
        <w:jc w:val="both"/>
        <w:rPr>
          <w:rStyle w:val="13"/>
          <w:rFonts w:hint="default" w:ascii="Calibri" w:hAnsi="Calibri" w:eastAsia="SimSun" w:cs="Calibri"/>
          <w:spacing w:val="-6"/>
          <w:kern w:val="1"/>
          <w:sz w:val="24"/>
          <w:szCs w:val="24"/>
          <w:lang w:val="en-GB" w:eastAsia="zh-CN" w:bidi="hi-IN"/>
        </w:rPr>
      </w:pPr>
      <w:r>
        <w:rPr>
          <w:rStyle w:val="13"/>
          <w:rFonts w:hint="default" w:ascii="Calibri" w:hAnsi="Calibri" w:eastAsia="SimSun" w:cs="Calibri"/>
          <w:spacing w:val="-6"/>
          <w:kern w:val="1"/>
          <w:sz w:val="24"/>
          <w:szCs w:val="24"/>
          <w:lang w:val="en-GB" w:eastAsia="zh-CN" w:bidi="hi-IN"/>
        </w:rPr>
        <w:t>technical skills:</w:t>
      </w:r>
    </w:p>
    <w:p>
      <w:pPr>
        <w:pStyle w:val="11"/>
        <w:numPr>
          <w:ilvl w:val="0"/>
          <w:numId w:val="6"/>
        </w:numPr>
        <w:spacing w:line="276" w:lineRule="auto"/>
        <w:jc w:val="both"/>
        <w:rPr>
          <w:rFonts w:hint="default"/>
        </w:rPr>
      </w:pPr>
      <w:r>
        <w:t xml:space="preserve">HTML  </w:t>
      </w:r>
    </w:p>
    <w:p>
      <w:pPr>
        <w:pStyle w:val="11"/>
        <w:numPr>
          <w:ilvl w:val="0"/>
          <w:numId w:val="6"/>
        </w:numPr>
        <w:spacing w:line="276" w:lineRule="auto"/>
        <w:jc w:val="both"/>
        <w:rPr>
          <w:rFonts w:hint="default"/>
        </w:rPr>
      </w:pPr>
      <w:r>
        <w:t>Bootstrap</w:t>
      </w:r>
      <w:r>
        <w:rPr>
          <w:rFonts w:hint="default"/>
        </w:rPr>
        <w:t xml:space="preserve"> </w:t>
      </w:r>
    </w:p>
    <w:p>
      <w:pPr>
        <w:pStyle w:val="11"/>
        <w:numPr>
          <w:ilvl w:val="0"/>
          <w:numId w:val="6"/>
        </w:numPr>
        <w:spacing w:line="276" w:lineRule="auto"/>
        <w:jc w:val="both"/>
        <w:rPr>
          <w:rFonts w:hint="default"/>
        </w:rPr>
      </w:pPr>
      <w:r>
        <w:t xml:space="preserve">CSS JavaScript </w:t>
      </w:r>
    </w:p>
    <w:p>
      <w:pPr>
        <w:pStyle w:val="11"/>
        <w:numPr>
          <w:ilvl w:val="0"/>
          <w:numId w:val="6"/>
        </w:numPr>
        <w:spacing w:line="276" w:lineRule="auto"/>
        <w:jc w:val="both"/>
        <w:rPr>
          <w:rFonts w:hint="default"/>
        </w:rPr>
      </w:pPr>
      <w:r>
        <w:t xml:space="preserve"> PHP </w:t>
      </w:r>
    </w:p>
    <w:p>
      <w:pPr>
        <w:pStyle w:val="11"/>
        <w:numPr>
          <w:ilvl w:val="0"/>
          <w:numId w:val="6"/>
        </w:numPr>
        <w:spacing w:line="276" w:lineRule="auto"/>
        <w:jc w:val="both"/>
        <w:rPr>
          <w:rFonts w:hint="default"/>
        </w:rPr>
      </w:pPr>
      <w:r>
        <w:t xml:space="preserve"> Laravel </w:t>
      </w:r>
    </w:p>
    <w:p>
      <w:pPr>
        <w:pStyle w:val="11"/>
        <w:numPr>
          <w:ilvl w:val="0"/>
          <w:numId w:val="6"/>
        </w:numPr>
        <w:spacing w:line="276" w:lineRule="auto"/>
        <w:jc w:val="both"/>
        <w:rPr>
          <w:rFonts w:hint="default"/>
        </w:rPr>
      </w:pPr>
      <w:r>
        <w:t xml:space="preserve"> C++</w:t>
      </w:r>
    </w:p>
    <w:p>
      <w:pPr>
        <w:pStyle w:val="11"/>
        <w:numPr>
          <w:ilvl w:val="0"/>
          <w:numId w:val="6"/>
        </w:numPr>
        <w:spacing w:line="276" w:lineRule="auto"/>
        <w:jc w:val="both"/>
        <w:rPr>
          <w:rFonts w:hint="default"/>
        </w:rPr>
      </w:pPr>
      <w:r>
        <w:t xml:space="preserve">  Java</w:t>
      </w:r>
    </w:p>
    <w:p>
      <w:pPr>
        <w:pStyle w:val="11"/>
        <w:numPr>
          <w:ilvl w:val="0"/>
          <w:numId w:val="6"/>
        </w:numPr>
        <w:spacing w:line="276" w:lineRule="auto"/>
        <w:jc w:val="both"/>
        <w:rPr>
          <w:rFonts w:hint="default"/>
        </w:rPr>
      </w:pPr>
      <w:r>
        <w:rPr>
          <w:rFonts w:hint="default"/>
        </w:rPr>
        <w:t>System analaysis</w:t>
      </w:r>
    </w:p>
    <w:p>
      <w:pPr>
        <w:pStyle w:val="11"/>
        <w:numPr>
          <w:ilvl w:val="0"/>
          <w:numId w:val="6"/>
        </w:numPr>
        <w:spacing w:line="276" w:lineRule="auto"/>
        <w:jc w:val="both"/>
        <w:rPr>
          <w:rFonts w:hint="default"/>
        </w:rPr>
      </w:pPr>
      <w:r>
        <w:rPr>
          <w:rFonts w:hint="default"/>
        </w:rPr>
        <w:t>Database management</w:t>
      </w:r>
    </w:p>
    <w:p>
      <w:pPr>
        <w:spacing w:line="276" w:lineRule="auto"/>
        <w:ind w:left="1198"/>
        <w:jc w:val="both"/>
        <w:rPr>
          <w:rFonts w:hint="default"/>
        </w:rPr>
      </w:pPr>
    </w:p>
    <w:tbl>
      <w:tblPr>
        <w:tblStyle w:val="4"/>
        <w:tblW w:w="9737" w:type="dxa"/>
        <w:tblInd w:w="-45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60"/>
        <w:gridCol w:w="757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 w:hRule="atLeast"/>
        </w:trPr>
        <w:tc>
          <w:tcPr>
            <w:tcW w:w="2160" w:type="dxa"/>
            <w:shd w:val="clear" w:color="auto" w:fill="auto"/>
          </w:tcPr>
          <w:p>
            <w:pPr>
              <w:pStyle w:val="15"/>
              <w:tabs>
                <w:tab w:val="right" w:pos="2235"/>
              </w:tabs>
              <w:jc w:val="left"/>
              <w:rPr>
                <w:rFonts w:ascii="Times New Roman" w:hAnsi="Times New Roman" w:cs="Times New Roman"/>
                <w:b/>
                <w:caps w:val="0"/>
                <w:color w:val="2E74B5"/>
                <w:sz w:val="24"/>
              </w:rPr>
            </w:pPr>
            <w:r>
              <w:rPr>
                <w:rStyle w:val="13"/>
                <w:rFonts w:ascii="Calibri" w:hAnsi="Calibri" w:cs="Calibri"/>
                <w:bCs/>
                <w:sz w:val="24"/>
                <w:szCs w:val="24"/>
              </w:rPr>
              <w:t>COMPUTER SKILL</w:t>
            </w:r>
          </w:p>
        </w:tc>
        <w:tc>
          <w:tcPr>
            <w:tcW w:w="7577" w:type="dxa"/>
            <w:shd w:val="clear" w:color="auto" w:fill="auto"/>
            <w:vAlign w:val="bottom"/>
          </w:tcPr>
          <w:p>
            <w:pPr>
              <w:pStyle w:val="19"/>
              <w:rPr>
                <w:rFonts w:ascii="Calibri" w:hAnsi="Calibri" w:cs="Calibri"/>
                <w:sz w:val="6"/>
                <w:szCs w:val="8"/>
              </w:rPr>
            </w:pPr>
            <w:r>
              <w:rPr>
                <w:rFonts w:ascii="Calibri" w:hAnsi="Calibri" w:cs="Calibri"/>
                <w:sz w:val="6"/>
                <w:szCs w:val="8"/>
                <w:lang w:val="en-US" w:eastAsia="en-US" w:bidi="ar-SA"/>
              </w:rPr>
              <w:drawing>
                <wp:inline distT="0" distB="0" distL="0" distR="0">
                  <wp:extent cx="4791075" cy="85725"/>
                  <wp:effectExtent l="0" t="0" r="9525" b="9525"/>
                  <wp:docPr id="1036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" name="Picture 3"/>
                          <pic:cNvPicPr/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sz w:val="6"/>
                <w:szCs w:val="8"/>
              </w:rPr>
              <w:t xml:space="preserve"> </w:t>
            </w:r>
          </w:p>
        </w:tc>
      </w:tr>
    </w:tbl>
    <w:p>
      <w:pPr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hint="default" w:ascii="Calibri" w:hAnsi="Calibri" w:eastAsia="Calibri" w:cs="Arial"/>
          <w:sz w:val="22"/>
          <w:szCs w:val="22"/>
        </w:rPr>
      </w:pPr>
      <w:r>
        <w:rPr>
          <w:rFonts w:hint="default" w:ascii="Calibri" w:hAnsi="Calibri" w:eastAsia="Calibri" w:cs="Arial"/>
          <w:sz w:val="22"/>
          <w:szCs w:val="22"/>
        </w:rPr>
        <w:t xml:space="preserve">Fully familiar with Office package and internet-based programs. </w:t>
      </w:r>
    </w:p>
    <w:p>
      <w:pPr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hint="default" w:ascii="Calibri" w:hAnsi="Calibri" w:eastAsia="Calibri" w:cs="Arial"/>
          <w:sz w:val="22"/>
          <w:szCs w:val="22"/>
        </w:rPr>
      </w:pPr>
      <w:r>
        <w:rPr>
          <w:rFonts w:hint="default" w:ascii="Calibri" w:hAnsi="Calibri" w:eastAsia="Calibri" w:cs="Arial"/>
          <w:sz w:val="22"/>
          <w:szCs w:val="22"/>
        </w:rPr>
        <w:t xml:space="preserve">Online essential (Google, YouTube, Gmail, Outlook, …) </w:t>
      </w:r>
    </w:p>
    <w:p>
      <w:pPr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hint="default" w:ascii="Calibri" w:hAnsi="Calibri" w:eastAsia="Calibri" w:cs="Arial"/>
          <w:sz w:val="22"/>
          <w:szCs w:val="22"/>
        </w:rPr>
      </w:pPr>
      <w:r>
        <w:rPr>
          <w:rFonts w:hint="default" w:ascii="Calibri" w:hAnsi="Calibri" w:eastAsia="Calibri" w:cs="Arial"/>
          <w:sz w:val="22"/>
          <w:szCs w:val="22"/>
        </w:rPr>
        <w:t xml:space="preserve">Installing programs and configuration, internet software, scanning software, CD burning, antivirus knowledge, adobe, and others.  </w:t>
      </w:r>
    </w:p>
    <w:p>
      <w:pPr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hint="default" w:ascii="Calibri" w:hAnsi="Calibri" w:eastAsia="Calibri" w:cs="Arial"/>
          <w:sz w:val="22"/>
          <w:szCs w:val="22"/>
        </w:rPr>
      </w:pPr>
      <w:r>
        <w:rPr>
          <w:rFonts w:hint="default" w:ascii="Calibri" w:hAnsi="Calibri" w:eastAsia="Calibri" w:cs="Arial"/>
          <w:sz w:val="22"/>
          <w:szCs w:val="22"/>
        </w:rPr>
        <w:t>Typing in Pashto, Dari, and English languages.</w:t>
      </w:r>
    </w:p>
    <w:p>
      <w:pPr>
        <w:widowControl w:val="0"/>
        <w:autoSpaceDE w:val="0"/>
        <w:autoSpaceDN w:val="0"/>
        <w:adjustRightInd w:val="0"/>
        <w:ind w:left="1494"/>
        <w:jc w:val="both"/>
        <w:rPr>
          <w:rFonts w:hint="default" w:ascii="Calibri" w:hAnsi="Calibri" w:eastAsia="Calibri" w:cs="Arial"/>
          <w:sz w:val="22"/>
          <w:szCs w:val="22"/>
        </w:rPr>
      </w:pPr>
    </w:p>
    <w:p>
      <w:pPr>
        <w:widowControl w:val="0"/>
        <w:autoSpaceDE w:val="0"/>
        <w:autoSpaceDN w:val="0"/>
        <w:adjustRightInd w:val="0"/>
        <w:ind w:left="1494"/>
        <w:jc w:val="both"/>
        <w:rPr>
          <w:rFonts w:hint="default" w:ascii="Calibri" w:hAnsi="Calibri" w:eastAsia="Calibri" w:cs="Arial"/>
          <w:sz w:val="22"/>
          <w:szCs w:val="22"/>
        </w:rPr>
      </w:pPr>
    </w:p>
    <w:p>
      <w:pPr>
        <w:widowControl w:val="0"/>
        <w:autoSpaceDE w:val="0"/>
        <w:autoSpaceDN w:val="0"/>
        <w:adjustRightInd w:val="0"/>
        <w:ind w:left="1494"/>
        <w:jc w:val="both"/>
        <w:rPr>
          <w:rFonts w:hint="default" w:ascii="Calibri" w:hAnsi="Calibri" w:eastAsia="Calibri" w:cs="Arial"/>
          <w:sz w:val="22"/>
          <w:szCs w:val="22"/>
        </w:rPr>
      </w:pPr>
    </w:p>
    <w:p>
      <w:pPr>
        <w:widowControl w:val="0"/>
        <w:autoSpaceDE w:val="0"/>
        <w:autoSpaceDN w:val="0"/>
        <w:adjustRightInd w:val="0"/>
        <w:ind w:left="1494"/>
        <w:jc w:val="both"/>
        <w:rPr>
          <w:rFonts w:hint="default" w:ascii="Calibri" w:hAnsi="Calibri" w:eastAsia="Calibri" w:cs="Arial"/>
          <w:sz w:val="22"/>
          <w:szCs w:val="22"/>
        </w:rPr>
      </w:pPr>
    </w:p>
    <w:p>
      <w:pPr>
        <w:widowControl w:val="0"/>
        <w:autoSpaceDE w:val="0"/>
        <w:autoSpaceDN w:val="0"/>
        <w:adjustRightInd w:val="0"/>
        <w:ind w:left="1494"/>
        <w:jc w:val="both"/>
        <w:rPr>
          <w:rFonts w:hint="default" w:ascii="Calibri" w:hAnsi="Calibri" w:eastAsia="Calibri" w:cs="Arial"/>
          <w:sz w:val="22"/>
          <w:szCs w:val="22"/>
        </w:rPr>
      </w:pPr>
    </w:p>
    <w:p>
      <w:pPr>
        <w:spacing w:line="276" w:lineRule="auto"/>
        <w:jc w:val="both"/>
      </w:pPr>
    </w:p>
    <w:p>
      <w:pPr>
        <w:pStyle w:val="15"/>
        <w:ind w:left="720"/>
        <w:jc w:val="left"/>
        <w:rPr>
          <w:rFonts w:ascii="Times New Roman" w:hAnsi="Times New Roman" w:cs="Times New Roman"/>
          <w:caps w:val="0"/>
          <w:color w:val="auto"/>
          <w:sz w:val="24"/>
        </w:rPr>
      </w:pPr>
    </w:p>
    <w:p>
      <w:pPr>
        <w:pStyle w:val="15"/>
        <w:ind w:left="720"/>
        <w:jc w:val="left"/>
        <w:rPr>
          <w:rFonts w:ascii="Times New Roman" w:hAnsi="Times New Roman" w:cs="Times New Roman"/>
          <w:caps w:val="0"/>
          <w:color w:val="auto"/>
          <w:sz w:val="24"/>
        </w:rPr>
      </w:pPr>
    </w:p>
    <w:p>
      <w:pPr>
        <w:pStyle w:val="15"/>
        <w:ind w:left="720"/>
        <w:jc w:val="left"/>
        <w:rPr>
          <w:rFonts w:ascii="Times New Roman" w:hAnsi="Times New Roman" w:cs="Times New Roman"/>
          <w:caps w:val="0"/>
          <w:color w:val="auto"/>
          <w:sz w:val="24"/>
        </w:rPr>
      </w:pPr>
    </w:p>
    <w:p>
      <w:pPr>
        <w:pStyle w:val="15"/>
        <w:ind w:left="720"/>
        <w:jc w:val="left"/>
        <w:rPr>
          <w:rFonts w:ascii="Times New Roman" w:hAnsi="Times New Roman" w:cs="Times New Roman"/>
          <w:caps w:val="0"/>
          <w:color w:val="auto"/>
          <w:sz w:val="24"/>
        </w:rPr>
      </w:pPr>
    </w:p>
    <w:p>
      <w:pPr>
        <w:pStyle w:val="15"/>
        <w:ind w:left="720"/>
        <w:jc w:val="left"/>
        <w:rPr>
          <w:rFonts w:ascii="Times New Roman" w:hAnsi="Times New Roman" w:cs="Times New Roman"/>
          <w:caps w:val="0"/>
          <w:color w:val="auto"/>
          <w:sz w:val="24"/>
        </w:rPr>
      </w:pPr>
    </w:p>
    <w:p>
      <w:pPr>
        <w:pStyle w:val="15"/>
        <w:ind w:left="720"/>
        <w:jc w:val="left"/>
        <w:rPr>
          <w:rFonts w:ascii="Times New Roman" w:hAnsi="Times New Roman" w:cs="Times New Roman"/>
          <w:caps w:val="0"/>
          <w:color w:val="auto"/>
          <w:sz w:val="24"/>
        </w:rPr>
      </w:pPr>
    </w:p>
    <w:p>
      <w:pPr>
        <w:pStyle w:val="15"/>
        <w:ind w:left="720"/>
        <w:jc w:val="left"/>
        <w:rPr>
          <w:rFonts w:ascii="Times New Roman" w:hAnsi="Times New Roman" w:cs="Times New Roman"/>
          <w:caps w:val="0"/>
          <w:color w:val="auto"/>
          <w:sz w:val="24"/>
        </w:rPr>
      </w:pPr>
    </w:p>
    <w:tbl>
      <w:tblPr>
        <w:tblStyle w:val="4"/>
        <w:tblW w:w="10142" w:type="dxa"/>
        <w:tblInd w:w="-63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60"/>
        <w:gridCol w:w="798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</w:trPr>
        <w:tc>
          <w:tcPr>
            <w:tcW w:w="2160" w:type="dxa"/>
            <w:shd w:val="clear" w:color="auto" w:fill="auto"/>
          </w:tcPr>
          <w:p>
            <w:pPr>
              <w:pStyle w:val="15"/>
              <w:jc w:val="left"/>
              <w:rPr>
                <w:rFonts w:ascii="Times New Roman" w:hAnsi="Times New Roman" w:cs="Times New Roman"/>
                <w:caps w:val="0"/>
                <w:color w:val="2E74B5"/>
                <w:sz w:val="24"/>
                <w:szCs w:val="36"/>
              </w:rPr>
            </w:pPr>
            <w:r>
              <w:rPr>
                <w:rStyle w:val="13"/>
                <w:rFonts w:ascii="Calibri" w:hAnsi="Calibri" w:cs="Calibri"/>
                <w:sz w:val="24"/>
                <w:szCs w:val="24"/>
              </w:rPr>
              <w:t>ACHIEVEMENS</w:t>
            </w:r>
          </w:p>
        </w:tc>
        <w:tc>
          <w:tcPr>
            <w:tcW w:w="7982" w:type="dxa"/>
            <w:shd w:val="clear" w:color="auto" w:fill="auto"/>
            <w:vAlign w:val="bottom"/>
          </w:tcPr>
          <w:p>
            <w:pPr>
              <w:pStyle w:val="19"/>
              <w:rPr>
                <w:rFonts w:ascii="Calibri" w:hAnsi="Calibri" w:cs="Calibri"/>
                <w:sz w:val="6"/>
                <w:szCs w:val="8"/>
              </w:rPr>
            </w:pPr>
            <w:r>
              <w:rPr>
                <w:rFonts w:ascii="Calibri" w:hAnsi="Calibri" w:cs="Calibri"/>
                <w:sz w:val="6"/>
                <w:szCs w:val="8"/>
                <w:lang w:val="en-US" w:eastAsia="en-US" w:bidi="ar-SA"/>
              </w:rPr>
              <w:drawing>
                <wp:inline distT="0" distB="0" distL="0" distR="0">
                  <wp:extent cx="4791075" cy="85725"/>
                  <wp:effectExtent l="0" t="0" r="9525" b="9525"/>
                  <wp:docPr id="1040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" name="Picture 5"/>
                          <pic:cNvPicPr/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sz w:val="6"/>
                <w:szCs w:val="8"/>
              </w:rPr>
              <w:t xml:space="preserve"> </w:t>
            </w:r>
          </w:p>
        </w:tc>
      </w:tr>
    </w:tbl>
    <w:p>
      <w:pPr>
        <w:rPr>
          <w:rFonts w:hint="default"/>
          <w:sz w:val="18"/>
          <w:szCs w:val="18"/>
          <w:u w:val="single"/>
        </w:rPr>
      </w:pPr>
    </w:p>
    <w:p>
      <w:pPr>
        <w:numPr>
          <w:ilvl w:val="0"/>
          <w:numId w:val="8"/>
        </w:numPr>
        <w:spacing w:line="276" w:lineRule="auto"/>
        <w:rPr>
          <w:rStyle w:val="28"/>
          <w:rFonts w:hint="eastAsia" w:eastAsia="Calibri"/>
          <w:lang w:val="en-GB"/>
        </w:rPr>
      </w:pPr>
      <w:r>
        <w:rPr>
          <w:rStyle w:val="28"/>
          <w:rFonts w:hint="eastAsia" w:ascii="Times New Roman" w:hAnsi="Times New Roman" w:eastAsia="Calibri"/>
          <w:b/>
          <w:bCs/>
          <w:sz w:val="24"/>
          <w:szCs w:val="24"/>
          <w:lang w:val="en-GB"/>
        </w:rPr>
        <w:t>Receiving multiple</w:t>
      </w:r>
      <w:r>
        <w:rPr>
          <w:rStyle w:val="28"/>
          <w:rFonts w:hint="eastAsia" w:ascii="Times New Roman" w:hAnsi="Times New Roman" w:eastAsia="Calibri"/>
          <w:sz w:val="24"/>
          <w:szCs w:val="24"/>
          <w:lang w:val="en-GB"/>
        </w:rPr>
        <w:t xml:space="preserve"> </w:t>
      </w:r>
      <w:r>
        <w:rPr>
          <w:rStyle w:val="13"/>
          <w:rFonts w:ascii="Calibri" w:hAnsi="Calibri" w:eastAsia="SimSun" w:cs="Calibri"/>
          <w:spacing w:val="-6"/>
          <w:kern w:val="1"/>
          <w:sz w:val="28"/>
          <w:szCs w:val="28"/>
          <w:lang w:eastAsia="zh-CN" w:bidi="hi-IN"/>
        </w:rPr>
        <w:t>Certificates</w:t>
      </w:r>
      <w:r>
        <w:rPr>
          <w:rStyle w:val="28"/>
          <w:rFonts w:hint="eastAsia" w:ascii="Times New Roman" w:hAnsi="Times New Roman" w:eastAsia="Calibri"/>
          <w:sz w:val="24"/>
          <w:szCs w:val="24"/>
          <w:lang w:val="en-GB"/>
        </w:rPr>
        <w:t xml:space="preserve"> from Rana University due to great performance. </w:t>
      </w:r>
    </w:p>
    <w:p>
      <w:pPr>
        <w:numPr>
          <w:ilvl w:val="0"/>
          <w:numId w:val="8"/>
        </w:numPr>
        <w:spacing w:line="276" w:lineRule="auto"/>
        <w:rPr>
          <w:rStyle w:val="28"/>
          <w:rFonts w:hint="eastAsia" w:eastAsia="Calibri"/>
          <w:lang w:val="en-GB"/>
        </w:rPr>
      </w:pPr>
      <w:r>
        <w:rPr>
          <w:rStyle w:val="28"/>
          <w:rFonts w:hint="default" w:ascii="Times New Roman" w:hAnsi="Times New Roman" w:eastAsia="Calibri" w:cs="Times New Roman"/>
          <w:b/>
          <w:bCs/>
          <w:sz w:val="24"/>
          <w:szCs w:val="24"/>
          <w:lang w:val="en-US"/>
        </w:rPr>
        <w:t>Completed laravel</w:t>
      </w:r>
      <w:r>
        <w:rPr>
          <w:rStyle w:val="28"/>
          <w:rFonts w:hint="default" w:eastAsia="Calibri"/>
          <w:b/>
          <w:bCs/>
          <w:sz w:val="24"/>
          <w:szCs w:val="24"/>
          <w:lang w:val="en-US"/>
        </w:rPr>
        <w:t xml:space="preserve"> </w:t>
      </w:r>
      <w:r>
        <w:rPr>
          <w:rStyle w:val="28"/>
          <w:rFonts w:hint="default" w:ascii="Times New Roman" w:hAnsi="Times New Roman" w:eastAsia="Calibri" w:cs="Times New Roman"/>
          <w:b/>
          <w:bCs/>
          <w:sz w:val="24"/>
          <w:szCs w:val="24"/>
          <w:lang w:val="en-US"/>
        </w:rPr>
        <w:t>framework</w:t>
      </w:r>
      <w:r>
        <w:rPr>
          <w:rStyle w:val="28"/>
          <w:rFonts w:hint="default" w:eastAsia="Calibri"/>
          <w:lang w:val="en-US"/>
        </w:rPr>
        <w:t xml:space="preserve"> training from March 12,2022 to March 17,2022.</w:t>
      </w:r>
    </w:p>
    <w:p>
      <w:pPr>
        <w:numPr>
          <w:ilvl w:val="0"/>
          <w:numId w:val="8"/>
        </w:numPr>
        <w:spacing w:line="276" w:lineRule="auto"/>
        <w:rPr>
          <w:rStyle w:val="28"/>
          <w:rFonts w:hint="eastAsia" w:eastAsia="Calibri"/>
          <w:lang w:val="en-GB"/>
        </w:rPr>
      </w:pPr>
      <w:r>
        <w:rPr>
          <w:rStyle w:val="28"/>
          <w:rFonts w:hint="default" w:ascii="Times New Roman" w:hAnsi="Times New Roman" w:eastAsia="Calibri" w:cs="Times New Roman"/>
          <w:b/>
          <w:bCs/>
          <w:sz w:val="24"/>
          <w:szCs w:val="24"/>
          <w:lang w:val="en-US"/>
        </w:rPr>
        <w:t xml:space="preserve">Completed </w:t>
      </w:r>
      <w:r>
        <w:rPr>
          <w:rStyle w:val="28"/>
          <w:rFonts w:hint="default" w:eastAsia="Calibri" w:cs="Times New Roman"/>
          <w:b/>
          <w:bCs/>
          <w:sz w:val="24"/>
          <w:szCs w:val="24"/>
          <w:lang w:val="en-US"/>
        </w:rPr>
        <w:t xml:space="preserve">Micro soft azure </w:t>
      </w:r>
      <w:r>
        <w:rPr>
          <w:rStyle w:val="28"/>
          <w:rFonts w:hint="default" w:eastAsia="Calibri"/>
          <w:lang w:val="en-US"/>
        </w:rPr>
        <w:t xml:space="preserve"> training from March 12,2022 to March 17,2022.</w:t>
      </w:r>
    </w:p>
    <w:p>
      <w:pPr>
        <w:numPr>
          <w:numId w:val="0"/>
        </w:numPr>
        <w:spacing w:line="276" w:lineRule="auto"/>
        <w:rPr>
          <w:rStyle w:val="28"/>
          <w:rFonts w:hint="eastAsia" w:eastAsia="Calibri"/>
          <w:lang w:val="en-GB"/>
        </w:rPr>
      </w:pPr>
    </w:p>
    <w:p>
      <w:pPr>
        <w:spacing w:line="276" w:lineRule="auto"/>
        <w:rPr>
          <w:rFonts w:hint="default" w:ascii="Calibri" w:hAnsi="Calibri" w:eastAsia="Calibri"/>
          <w:color w:val="000000"/>
          <w:sz w:val="22"/>
          <w:szCs w:val="22"/>
          <w:lang w:val="en-GB"/>
        </w:rPr>
      </w:pPr>
    </w:p>
    <w:p>
      <w:pPr>
        <w:spacing w:line="276" w:lineRule="auto"/>
        <w:rPr>
          <w:rFonts w:hint="default" w:ascii="Calibri" w:hAnsi="Calibri" w:eastAsia="Calibri"/>
          <w:color w:val="000000"/>
          <w:sz w:val="22"/>
          <w:szCs w:val="22"/>
          <w:lang w:val="en-GB"/>
        </w:rPr>
      </w:pPr>
    </w:p>
    <w:p>
      <w:pPr>
        <w:spacing w:line="276" w:lineRule="auto"/>
        <w:rPr>
          <w:rFonts w:hint="default" w:ascii="Calibri" w:hAnsi="Calibri" w:eastAsia="Calibri"/>
          <w:color w:val="000000"/>
          <w:sz w:val="22"/>
          <w:szCs w:val="22"/>
          <w:lang w:val="en-GB"/>
        </w:rPr>
      </w:pPr>
    </w:p>
    <w:p>
      <w:pPr>
        <w:spacing w:line="276" w:lineRule="auto"/>
        <w:rPr>
          <w:rFonts w:hint="default" w:ascii="Calibri" w:hAnsi="Calibri" w:eastAsia="Calibri"/>
          <w:color w:val="000000"/>
          <w:sz w:val="22"/>
          <w:szCs w:val="22"/>
          <w:lang w:val="en-GB"/>
        </w:rPr>
      </w:pPr>
    </w:p>
    <w:p>
      <w:pPr>
        <w:spacing w:line="276" w:lineRule="auto"/>
        <w:rPr>
          <w:rFonts w:hint="default" w:ascii="Calibri" w:hAnsi="Calibri" w:eastAsia="Calibri"/>
          <w:color w:val="000000"/>
          <w:sz w:val="22"/>
          <w:szCs w:val="22"/>
          <w:lang w:val="en-GB"/>
        </w:rPr>
      </w:pPr>
    </w:p>
    <w:p>
      <w:pPr>
        <w:spacing w:line="276" w:lineRule="auto"/>
        <w:rPr>
          <w:rFonts w:hint="default" w:ascii="Calibri" w:hAnsi="Calibri" w:eastAsia="Calibri"/>
          <w:color w:val="000000"/>
          <w:sz w:val="22"/>
          <w:szCs w:val="22"/>
          <w:lang w:val="en-GB"/>
        </w:rPr>
      </w:pPr>
    </w:p>
    <w:p>
      <w:pPr>
        <w:spacing w:line="276" w:lineRule="auto"/>
        <w:rPr>
          <w:rFonts w:hint="default" w:ascii="Calibri" w:hAnsi="Calibri" w:eastAsia="Calibri"/>
          <w:color w:val="000000"/>
          <w:sz w:val="22"/>
          <w:szCs w:val="22"/>
          <w:lang w:val="en-GB"/>
        </w:rPr>
      </w:pPr>
      <w:bookmarkStart w:id="0" w:name="_GoBack"/>
      <w:bookmarkEnd w:id="0"/>
    </w:p>
    <w:p>
      <w:pPr>
        <w:spacing w:line="276" w:lineRule="auto"/>
        <w:rPr>
          <w:rFonts w:hint="default" w:ascii="Calibri" w:hAnsi="Calibri" w:eastAsia="Calibri"/>
          <w:color w:val="000000"/>
          <w:sz w:val="22"/>
          <w:szCs w:val="22"/>
          <w:lang w:val="en-GB"/>
        </w:rPr>
      </w:pPr>
    </w:p>
    <w:tbl>
      <w:tblPr>
        <w:tblStyle w:val="4"/>
        <w:tblW w:w="10080" w:type="dxa"/>
        <w:tblInd w:w="-63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30"/>
        <w:gridCol w:w="76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 w:hRule="atLeast"/>
        </w:trPr>
        <w:tc>
          <w:tcPr>
            <w:tcW w:w="2430" w:type="dxa"/>
            <w:shd w:val="clear" w:color="auto" w:fill="auto"/>
          </w:tcPr>
          <w:p>
            <w:pPr>
              <w:pStyle w:val="15"/>
              <w:jc w:val="left"/>
              <w:rPr>
                <w:rStyle w:val="13"/>
                <w:rFonts w:ascii="Calibri" w:hAnsi="Calibri" w:cs="Calibri"/>
                <w:bCs/>
                <w:sz w:val="28"/>
                <w:szCs w:val="28"/>
              </w:rPr>
            </w:pPr>
          </w:p>
          <w:p>
            <w:pPr>
              <w:pStyle w:val="15"/>
              <w:jc w:val="left"/>
              <w:rPr>
                <w:rFonts w:ascii="Times New Roman" w:hAnsi="Times New Roman" w:cs="Times New Roman"/>
                <w:bCs/>
                <w:color w:val="2E74B5"/>
                <w:sz w:val="20"/>
                <w:szCs w:val="20"/>
              </w:rPr>
            </w:pPr>
            <w:r>
              <w:rPr>
                <w:rStyle w:val="13"/>
                <w:rFonts w:ascii="Calibri" w:hAnsi="Calibri" w:cs="Calibri"/>
                <w:bCs/>
                <w:sz w:val="24"/>
                <w:szCs w:val="24"/>
              </w:rPr>
              <w:t>LANGUAGE SKILLS</w:t>
            </w:r>
          </w:p>
        </w:tc>
        <w:tc>
          <w:tcPr>
            <w:tcW w:w="7650" w:type="dxa"/>
            <w:shd w:val="clear" w:color="auto" w:fill="auto"/>
            <w:vAlign w:val="bottom"/>
          </w:tcPr>
          <w:p>
            <w:pPr>
              <w:pStyle w:val="19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 w:bidi="ar-SA"/>
              </w:rPr>
              <w:drawing>
                <wp:inline distT="0" distB="0" distL="0" distR="0">
                  <wp:extent cx="4791075" cy="85725"/>
                  <wp:effectExtent l="0" t="0" r="9525" b="9525"/>
                  <wp:docPr id="1041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1" name="Picture 4"/>
                          <pic:cNvPicPr/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>
            <w:pPr>
              <w:pStyle w:val="19"/>
              <w:jc w:val="left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>
      <w:pPr>
        <w:rPr>
          <w:rFonts w:hint="default" w:ascii="Calibri" w:hAnsi="Calibri" w:cs="Calibri"/>
          <w:vanish/>
          <w:sz w:val="20"/>
          <w:szCs w:val="20"/>
        </w:rPr>
      </w:pPr>
    </w:p>
    <w:tbl>
      <w:tblPr>
        <w:tblStyle w:val="4"/>
        <w:tblpPr w:topFromText="6" w:bottomFromText="170" w:vertAnchor="text" w:horzAnchor="margin" w:tblpXSpec="center" w:tblpY="202"/>
        <w:tblW w:w="1049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35"/>
        <w:gridCol w:w="1323"/>
        <w:gridCol w:w="1228"/>
        <w:gridCol w:w="1984"/>
        <w:gridCol w:w="1985"/>
        <w:gridCol w:w="113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20" w:hRule="atLeast"/>
        </w:trPr>
        <w:tc>
          <w:tcPr>
            <w:tcW w:w="2835" w:type="dxa"/>
            <w:shd w:val="clear" w:color="auto" w:fill="auto"/>
          </w:tcPr>
          <w:p>
            <w:pPr>
              <w:pStyle w:val="15"/>
              <w:tabs>
                <w:tab w:val="right" w:pos="2235"/>
              </w:tabs>
              <w:jc w:val="left"/>
              <w:rPr>
                <w:rFonts w:ascii="Times New Roman" w:hAnsi="Times New Roman" w:cs="Times New Roman"/>
                <w:bCs/>
                <w:color w:val="2E74B5"/>
                <w:sz w:val="22"/>
                <w:szCs w:val="22"/>
              </w:rPr>
            </w:pPr>
            <w:r>
              <w:rPr>
                <w:rStyle w:val="13"/>
                <w:rFonts w:ascii="Calibri" w:hAnsi="Calibri" w:cs="Calibri"/>
                <w:b/>
                <w:sz w:val="24"/>
                <w:szCs w:val="24"/>
              </w:rPr>
              <w:t xml:space="preserve">                     </w:t>
            </w:r>
            <w:r>
              <w:rPr>
                <w:rStyle w:val="13"/>
                <w:rFonts w:ascii="Calibri" w:hAnsi="Calibri" w:cs="Calibri"/>
                <w:bCs/>
                <w:sz w:val="24"/>
                <w:szCs w:val="24"/>
              </w:rPr>
              <w:t>Native of</w:t>
            </w:r>
          </w:p>
        </w:tc>
        <w:tc>
          <w:tcPr>
            <w:tcW w:w="7655" w:type="dxa"/>
            <w:gridSpan w:val="5"/>
            <w:shd w:val="clear" w:color="auto" w:fill="auto"/>
          </w:tcPr>
          <w:p>
            <w:pPr>
              <w:pStyle w:val="20"/>
              <w:spacing w:before="0"/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</w:rPr>
              <w:t>Dari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4" w:hRule="atLeast"/>
        </w:trPr>
        <w:tc>
          <w:tcPr>
            <w:tcW w:w="2835" w:type="dxa"/>
            <w:shd w:val="clear" w:color="auto" w:fill="auto"/>
          </w:tcPr>
          <w:p>
            <w:pPr>
              <w:pStyle w:val="15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5" w:type="dxa"/>
            <w:gridSpan w:val="5"/>
            <w:shd w:val="clear" w:color="auto" w:fill="auto"/>
          </w:tcPr>
          <w:p>
            <w:pPr>
              <w:pStyle w:val="21"/>
              <w:spacing w:befor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4" w:hRule="atLeast"/>
        </w:trPr>
        <w:tc>
          <w:tcPr>
            <w:tcW w:w="2835" w:type="dxa"/>
            <w:vMerge w:val="restart"/>
            <w:shd w:val="clear" w:color="auto" w:fill="auto"/>
          </w:tcPr>
          <w:p>
            <w:pPr>
              <w:pStyle w:val="15"/>
              <w:tabs>
                <w:tab w:val="right" w:pos="2235"/>
              </w:tabs>
              <w:jc w:val="left"/>
              <w:rPr>
                <w:rFonts w:ascii="Times New Roman" w:hAnsi="Times New Roman" w:cs="Times New Roman"/>
                <w:bCs/>
                <w:caps w:val="0"/>
                <w:sz w:val="24"/>
              </w:rPr>
            </w:pPr>
            <w:r>
              <w:rPr>
                <w:rStyle w:val="13"/>
                <w:rFonts w:ascii="Calibri" w:hAnsi="Calibri" w:cs="Calibri"/>
                <w:bCs/>
                <w:sz w:val="24"/>
                <w:szCs w:val="24"/>
              </w:rPr>
              <w:t>Other language (s)</w:t>
            </w:r>
          </w:p>
        </w:tc>
        <w:tc>
          <w:tcPr>
            <w:tcW w:w="2551" w:type="dxa"/>
            <w:gridSpan w:val="2"/>
            <w:tcBorders>
              <w:top w:val="single" w:color="C0C0C0" w:sz="8" w:space="0"/>
              <w:bottom w:val="single" w:color="C0C0C0" w:sz="8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Style w:val="13"/>
                <w:rFonts w:ascii="Calibri" w:hAnsi="Calibri" w:cs="Calibri"/>
                <w:bCs/>
                <w:sz w:val="24"/>
                <w:szCs w:val="24"/>
              </w:rPr>
              <w:t>UNDERSTANDING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</w:p>
        </w:tc>
        <w:tc>
          <w:tcPr>
            <w:tcW w:w="3969" w:type="dxa"/>
            <w:gridSpan w:val="2"/>
            <w:tcBorders>
              <w:top w:val="single" w:color="C0C0C0" w:sz="8" w:space="0"/>
              <w:left w:val="single" w:color="C0C0C0" w:sz="8" w:space="0"/>
              <w:bottom w:val="single" w:color="C0C0C0" w:sz="8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Style w:val="13"/>
                <w:rFonts w:ascii="Calibri" w:hAnsi="Calibri" w:cs="Calibri"/>
                <w:bCs/>
                <w:sz w:val="24"/>
                <w:szCs w:val="24"/>
              </w:rPr>
              <w:t xml:space="preserve">SPEAKING </w:t>
            </w:r>
          </w:p>
        </w:tc>
        <w:tc>
          <w:tcPr>
            <w:tcW w:w="113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Style w:val="13"/>
                <w:rFonts w:ascii="Calibri" w:hAnsi="Calibri" w:cs="Calibri"/>
                <w:bCs/>
                <w:sz w:val="24"/>
                <w:szCs w:val="24"/>
              </w:rPr>
              <w:t>WRITING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4" w:hRule="atLeast"/>
        </w:trPr>
        <w:tc>
          <w:tcPr>
            <w:tcW w:w="2835" w:type="dxa"/>
            <w:vMerge w:val="continue"/>
            <w:shd w:val="clear" w:color="auto" w:fill="auto"/>
          </w:tcPr>
          <w:p>
            <w:pPr>
              <w:rPr>
                <w:rFonts w:hint="default"/>
                <w:sz w:val="20"/>
                <w:szCs w:val="20"/>
              </w:rPr>
            </w:pPr>
          </w:p>
        </w:tc>
        <w:tc>
          <w:tcPr>
            <w:tcW w:w="1323" w:type="dxa"/>
            <w:tcBorders>
              <w:bottom w:val="single" w:color="C0C0C0" w:sz="8" w:space="0"/>
            </w:tcBorders>
            <w:shd w:val="clear" w:color="auto" w:fill="auto"/>
            <w:vAlign w:val="center"/>
          </w:tcPr>
          <w:p>
            <w:pPr>
              <w:pStyle w:val="24"/>
              <w:rPr>
                <w:rStyle w:val="13"/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Style w:val="13"/>
                <w:rFonts w:ascii="Calibri" w:hAnsi="Calibri" w:cs="Calibri"/>
                <w:sz w:val="24"/>
                <w:szCs w:val="24"/>
                <w:lang w:val="en-US"/>
              </w:rPr>
              <w:t xml:space="preserve">Listening </w:t>
            </w:r>
          </w:p>
        </w:tc>
        <w:tc>
          <w:tcPr>
            <w:tcW w:w="1228" w:type="dxa"/>
            <w:tcBorders>
              <w:left w:val="single" w:color="C0C0C0" w:sz="8" w:space="0"/>
              <w:bottom w:val="single" w:color="C0C0C0" w:sz="8" w:space="0"/>
            </w:tcBorders>
            <w:shd w:val="clear" w:color="auto" w:fill="auto"/>
            <w:vAlign w:val="center"/>
          </w:tcPr>
          <w:p>
            <w:pPr>
              <w:pStyle w:val="24"/>
              <w:rPr>
                <w:rFonts w:ascii="Times New Roman" w:hAnsi="Times New Roman" w:cs="Times New Roman"/>
                <w:sz w:val="24"/>
              </w:rPr>
            </w:pPr>
            <w:r>
              <w:rPr>
                <w:rStyle w:val="13"/>
                <w:rFonts w:ascii="Calibri" w:hAnsi="Calibri" w:cs="Calibri"/>
                <w:sz w:val="24"/>
                <w:szCs w:val="24"/>
                <w:lang w:val="en-US"/>
              </w:rPr>
              <w:t xml:space="preserve">Reading </w:t>
            </w:r>
          </w:p>
        </w:tc>
        <w:tc>
          <w:tcPr>
            <w:tcW w:w="1984" w:type="dxa"/>
            <w:tcBorders>
              <w:left w:val="single" w:color="C0C0C0" w:sz="8" w:space="0"/>
              <w:bottom w:val="single" w:color="C0C0C0" w:sz="8" w:space="0"/>
            </w:tcBorders>
            <w:shd w:val="clear" w:color="auto" w:fill="auto"/>
            <w:vAlign w:val="center"/>
          </w:tcPr>
          <w:p>
            <w:pPr>
              <w:pStyle w:val="24"/>
              <w:rPr>
                <w:rFonts w:ascii="Times New Roman" w:hAnsi="Times New Roman" w:cs="Times New Roman"/>
                <w:sz w:val="24"/>
              </w:rPr>
            </w:pPr>
            <w:r>
              <w:rPr>
                <w:rStyle w:val="13"/>
                <w:rFonts w:ascii="Calibri" w:hAnsi="Calibri" w:cs="Calibri"/>
                <w:sz w:val="24"/>
                <w:szCs w:val="24"/>
                <w:lang w:val="en-US"/>
              </w:rPr>
              <w:t>Spoken interaction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5" w:type="dxa"/>
            <w:tcBorders>
              <w:left w:val="single" w:color="C0C0C0" w:sz="8" w:space="0"/>
              <w:bottom w:val="single" w:color="C0C0C0" w:sz="8" w:space="0"/>
            </w:tcBorders>
            <w:shd w:val="clear" w:color="auto" w:fill="auto"/>
            <w:vAlign w:val="center"/>
          </w:tcPr>
          <w:p>
            <w:pPr>
              <w:pStyle w:val="24"/>
              <w:rPr>
                <w:rFonts w:ascii="Times New Roman" w:hAnsi="Times New Roman" w:cs="Times New Roman"/>
                <w:sz w:val="24"/>
              </w:rPr>
            </w:pPr>
            <w:r>
              <w:rPr>
                <w:rStyle w:val="13"/>
                <w:rFonts w:ascii="Calibri" w:hAnsi="Calibri" w:cs="Calibri"/>
                <w:sz w:val="24"/>
                <w:szCs w:val="24"/>
                <w:lang w:val="en-US"/>
              </w:rPr>
              <w:t>Spoken production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left w:val="single" w:color="C0C0C0" w:sz="8" w:space="0"/>
              <w:bottom w:val="single" w:color="C0C0C0" w:sz="8" w:space="0"/>
            </w:tcBorders>
            <w:shd w:val="clear" w:color="auto" w:fill="auto"/>
            <w:vAlign w:val="center"/>
          </w:tcPr>
          <w:p>
            <w:pPr>
              <w:pStyle w:val="21"/>
              <w:spacing w:before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44" w:hRule="atLeast"/>
        </w:trPr>
        <w:tc>
          <w:tcPr>
            <w:tcW w:w="2835" w:type="dxa"/>
            <w:shd w:val="clear" w:color="auto" w:fill="auto"/>
            <w:vAlign w:val="center"/>
          </w:tcPr>
          <w:p>
            <w:pPr>
              <w:pStyle w:val="27"/>
              <w:jc w:val="center"/>
              <w:rPr>
                <w:rFonts w:ascii="Calibri" w:hAnsi="Calibri" w:eastAsia="Calibri" w:cs="Arial"/>
                <w:b/>
                <w:bCs/>
                <w:color w:val="auto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eastAsia="Calibri" w:cs="Arial"/>
                <w:b/>
                <w:bCs/>
                <w:color w:val="auto"/>
                <w:spacing w:val="0"/>
                <w:kern w:val="0"/>
                <w:sz w:val="22"/>
                <w:szCs w:val="22"/>
                <w:lang w:val="en-US" w:eastAsia="en-US" w:bidi="ar-SA"/>
              </w:rPr>
              <w:t xml:space="preserve">                             Pashto</w:t>
            </w:r>
          </w:p>
        </w:tc>
        <w:tc>
          <w:tcPr>
            <w:tcW w:w="1323" w:type="dxa"/>
            <w:tcBorders>
              <w:bottom w:val="single" w:color="C0C0C0" w:sz="4" w:space="0"/>
            </w:tcBorders>
            <w:shd w:val="clear" w:color="auto" w:fill="auto"/>
            <w:vAlign w:val="center"/>
          </w:tcPr>
          <w:p>
            <w:pPr>
              <w:pStyle w:val="25"/>
              <w:spacing w:before="0"/>
              <w:rPr>
                <w:rFonts w:ascii="Calibri" w:hAnsi="Calibri" w:eastAsia="Calibri" w:cs="Arial"/>
                <w:caps w:val="0"/>
                <w:color w:val="auto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eastAsia="Calibri" w:cs="Arial"/>
                <w:caps w:val="0"/>
                <w:color w:val="auto"/>
                <w:spacing w:val="0"/>
                <w:kern w:val="0"/>
                <w:sz w:val="22"/>
                <w:szCs w:val="22"/>
                <w:lang w:val="en-US" w:eastAsia="en-US" w:bidi="ar-SA"/>
              </w:rPr>
              <w:t>Excellent</w:t>
            </w:r>
          </w:p>
        </w:tc>
        <w:tc>
          <w:tcPr>
            <w:tcW w:w="1228" w:type="dxa"/>
            <w:tcBorders>
              <w:bottom w:val="single" w:color="C0C0C0" w:sz="4" w:space="0"/>
            </w:tcBorders>
            <w:shd w:val="clear" w:color="auto" w:fill="auto"/>
            <w:vAlign w:val="center"/>
          </w:tcPr>
          <w:p>
            <w:pPr>
              <w:pStyle w:val="25"/>
              <w:spacing w:before="0"/>
              <w:jc w:val="left"/>
              <w:rPr>
                <w:rFonts w:ascii="Calibri" w:hAnsi="Calibri" w:eastAsia="Calibri" w:cs="Arial"/>
                <w:caps w:val="0"/>
                <w:color w:val="auto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eastAsia="Calibri" w:cs="Arial"/>
                <w:caps w:val="0"/>
                <w:color w:val="auto"/>
                <w:spacing w:val="0"/>
                <w:kern w:val="0"/>
                <w:sz w:val="22"/>
                <w:szCs w:val="22"/>
                <w:lang w:val="en-US" w:eastAsia="en-US" w:bidi="ar-SA"/>
              </w:rPr>
              <w:t xml:space="preserve">  Excellent</w:t>
            </w:r>
          </w:p>
        </w:tc>
        <w:tc>
          <w:tcPr>
            <w:tcW w:w="1984" w:type="dxa"/>
            <w:tcBorders>
              <w:bottom w:val="single" w:color="C0C0C0" w:sz="4" w:space="0"/>
            </w:tcBorders>
            <w:shd w:val="clear" w:color="auto" w:fill="auto"/>
            <w:vAlign w:val="center"/>
          </w:tcPr>
          <w:p>
            <w:pPr>
              <w:pStyle w:val="25"/>
              <w:spacing w:before="0"/>
              <w:rPr>
                <w:rFonts w:ascii="Calibri" w:hAnsi="Calibri" w:eastAsia="Calibri" w:cs="Arial"/>
                <w:caps w:val="0"/>
                <w:color w:val="auto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eastAsia="Calibri" w:cs="Arial"/>
                <w:caps w:val="0"/>
                <w:color w:val="auto"/>
                <w:spacing w:val="0"/>
                <w:kern w:val="0"/>
                <w:sz w:val="22"/>
                <w:szCs w:val="22"/>
                <w:lang w:val="en-US" w:eastAsia="en-US" w:bidi="ar-SA"/>
              </w:rPr>
              <w:t>Fluent</w:t>
            </w:r>
          </w:p>
        </w:tc>
        <w:tc>
          <w:tcPr>
            <w:tcW w:w="1985" w:type="dxa"/>
            <w:tcBorders>
              <w:bottom w:val="single" w:color="C0C0C0" w:sz="4" w:space="0"/>
            </w:tcBorders>
            <w:shd w:val="clear" w:color="auto" w:fill="auto"/>
            <w:vAlign w:val="center"/>
          </w:tcPr>
          <w:p>
            <w:pPr>
              <w:pStyle w:val="25"/>
              <w:spacing w:before="0"/>
              <w:rPr>
                <w:rFonts w:ascii="Calibri" w:hAnsi="Calibri" w:eastAsia="Calibri" w:cs="Arial"/>
                <w:caps w:val="0"/>
                <w:color w:val="auto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eastAsia="Calibri" w:cs="Arial"/>
                <w:caps w:val="0"/>
                <w:color w:val="auto"/>
                <w:spacing w:val="0"/>
                <w:kern w:val="0"/>
                <w:sz w:val="22"/>
                <w:szCs w:val="22"/>
                <w:lang w:val="en-US" w:eastAsia="en-US" w:bidi="ar-SA"/>
              </w:rPr>
              <w:t>Fluent</w:t>
            </w:r>
          </w:p>
        </w:tc>
        <w:tc>
          <w:tcPr>
            <w:tcW w:w="1135" w:type="dxa"/>
            <w:tcBorders>
              <w:bottom w:val="single" w:color="C0C0C0" w:sz="4" w:space="0"/>
            </w:tcBorders>
            <w:shd w:val="clear" w:color="auto" w:fill="auto"/>
            <w:vAlign w:val="center"/>
          </w:tcPr>
          <w:p>
            <w:pPr>
              <w:pStyle w:val="25"/>
              <w:spacing w:before="0"/>
              <w:rPr>
                <w:rFonts w:ascii="Calibri" w:hAnsi="Calibri" w:eastAsia="Calibri" w:cs="Arial"/>
                <w:caps w:val="0"/>
                <w:color w:val="auto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eastAsia="Calibri" w:cs="Arial"/>
                <w:caps w:val="0"/>
                <w:color w:val="auto"/>
                <w:spacing w:val="0"/>
                <w:kern w:val="0"/>
                <w:sz w:val="22"/>
                <w:szCs w:val="22"/>
                <w:lang w:val="en-US" w:eastAsia="en-US" w:bidi="ar-SA"/>
              </w:rPr>
              <w:t>Excellent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44" w:hRule="atLeast"/>
        </w:trPr>
        <w:tc>
          <w:tcPr>
            <w:tcW w:w="2835" w:type="dxa"/>
            <w:shd w:val="clear" w:color="auto" w:fill="auto"/>
          </w:tcPr>
          <w:p>
            <w:pPr>
              <w:rPr>
                <w:rFonts w:hint="default" w:ascii="Calibri" w:hAnsi="Calibri"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7655" w:type="dxa"/>
            <w:gridSpan w:val="5"/>
            <w:tcBorders>
              <w:bottom w:val="single" w:color="C0C0C0" w:sz="8" w:space="0"/>
            </w:tcBorders>
            <w:shd w:val="clear" w:color="auto" w:fill="ECECEC"/>
            <w:vAlign w:val="center"/>
          </w:tcPr>
          <w:p>
            <w:pPr>
              <w:pStyle w:val="26"/>
              <w:rPr>
                <w:rFonts w:ascii="Calibri" w:hAnsi="Calibri" w:eastAsia="Calibri" w:cs="Arial"/>
                <w:color w:val="auto"/>
                <w:spacing w:val="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44" w:hRule="atLeast"/>
        </w:trPr>
        <w:tc>
          <w:tcPr>
            <w:tcW w:w="2835" w:type="dxa"/>
            <w:shd w:val="clear" w:color="auto" w:fill="auto"/>
            <w:vAlign w:val="center"/>
          </w:tcPr>
          <w:p>
            <w:pPr>
              <w:pStyle w:val="27"/>
              <w:jc w:val="center"/>
              <w:rPr>
                <w:rFonts w:ascii="Calibri" w:hAnsi="Calibri" w:eastAsia="Calibri" w:cs="Arial"/>
                <w:b/>
                <w:bCs/>
                <w:color w:val="auto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eastAsia="Calibri" w:cs="Arial"/>
                <w:b/>
                <w:bCs/>
                <w:color w:val="auto"/>
                <w:spacing w:val="0"/>
                <w:kern w:val="0"/>
                <w:sz w:val="22"/>
                <w:szCs w:val="22"/>
                <w:lang w:val="en-US" w:eastAsia="en-US" w:bidi="ar-SA"/>
              </w:rPr>
              <w:t xml:space="preserve">                                 English </w:t>
            </w:r>
          </w:p>
        </w:tc>
        <w:tc>
          <w:tcPr>
            <w:tcW w:w="1323" w:type="dxa"/>
            <w:tcBorders>
              <w:bottom w:val="single" w:color="C0C0C0" w:sz="4" w:space="0"/>
            </w:tcBorders>
            <w:shd w:val="clear" w:color="auto" w:fill="auto"/>
            <w:vAlign w:val="center"/>
          </w:tcPr>
          <w:p>
            <w:pPr>
              <w:pStyle w:val="25"/>
              <w:spacing w:before="0"/>
              <w:rPr>
                <w:rFonts w:ascii="Calibri" w:hAnsi="Calibri" w:eastAsia="Calibri" w:cs="Arial"/>
                <w:caps w:val="0"/>
                <w:color w:val="auto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eastAsia="Calibri" w:cs="Arial"/>
                <w:caps w:val="0"/>
                <w:color w:val="auto"/>
                <w:spacing w:val="0"/>
                <w:kern w:val="0"/>
                <w:sz w:val="22"/>
                <w:szCs w:val="22"/>
                <w:lang w:val="en-US" w:eastAsia="en-US" w:bidi="ar-SA"/>
              </w:rPr>
              <w:t>Excellent</w:t>
            </w:r>
          </w:p>
        </w:tc>
        <w:tc>
          <w:tcPr>
            <w:tcW w:w="1228" w:type="dxa"/>
            <w:tcBorders>
              <w:bottom w:val="single" w:color="C0C0C0" w:sz="4" w:space="0"/>
            </w:tcBorders>
            <w:shd w:val="clear" w:color="auto" w:fill="auto"/>
            <w:vAlign w:val="center"/>
          </w:tcPr>
          <w:p>
            <w:pPr>
              <w:pStyle w:val="25"/>
              <w:spacing w:before="0"/>
              <w:jc w:val="left"/>
              <w:rPr>
                <w:rFonts w:ascii="Calibri" w:hAnsi="Calibri" w:eastAsia="Calibri" w:cs="Arial"/>
                <w:caps w:val="0"/>
                <w:color w:val="auto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eastAsia="Calibri" w:cs="Arial"/>
                <w:caps w:val="0"/>
                <w:color w:val="auto"/>
                <w:spacing w:val="0"/>
                <w:kern w:val="0"/>
                <w:sz w:val="22"/>
                <w:szCs w:val="22"/>
                <w:lang w:val="en-US" w:eastAsia="en-US" w:bidi="ar-SA"/>
              </w:rPr>
              <w:t xml:space="preserve">  Excellent</w:t>
            </w:r>
          </w:p>
        </w:tc>
        <w:tc>
          <w:tcPr>
            <w:tcW w:w="1984" w:type="dxa"/>
            <w:tcBorders>
              <w:bottom w:val="single" w:color="C0C0C0" w:sz="4" w:space="0"/>
            </w:tcBorders>
            <w:shd w:val="clear" w:color="auto" w:fill="auto"/>
            <w:vAlign w:val="center"/>
          </w:tcPr>
          <w:p>
            <w:pPr>
              <w:pStyle w:val="25"/>
              <w:spacing w:before="0"/>
              <w:rPr>
                <w:rFonts w:ascii="Calibri" w:hAnsi="Calibri" w:eastAsia="Calibri" w:cs="Arial"/>
                <w:caps w:val="0"/>
                <w:color w:val="auto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eastAsia="Calibri" w:cs="Arial"/>
                <w:caps w:val="0"/>
                <w:color w:val="auto"/>
                <w:spacing w:val="0"/>
                <w:kern w:val="0"/>
                <w:sz w:val="22"/>
                <w:szCs w:val="22"/>
                <w:lang w:val="en-US" w:eastAsia="en-US" w:bidi="ar-SA"/>
              </w:rPr>
              <w:t>Fluent</w:t>
            </w:r>
          </w:p>
        </w:tc>
        <w:tc>
          <w:tcPr>
            <w:tcW w:w="1985" w:type="dxa"/>
            <w:tcBorders>
              <w:bottom w:val="single" w:color="C0C0C0" w:sz="4" w:space="0"/>
            </w:tcBorders>
            <w:shd w:val="clear" w:color="auto" w:fill="auto"/>
            <w:vAlign w:val="center"/>
          </w:tcPr>
          <w:p>
            <w:pPr>
              <w:pStyle w:val="25"/>
              <w:spacing w:before="0"/>
              <w:rPr>
                <w:rFonts w:ascii="Calibri" w:hAnsi="Calibri" w:eastAsia="Calibri" w:cs="Arial"/>
                <w:caps w:val="0"/>
                <w:color w:val="auto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eastAsia="Calibri" w:cs="Arial"/>
                <w:caps w:val="0"/>
                <w:color w:val="auto"/>
                <w:spacing w:val="0"/>
                <w:kern w:val="0"/>
                <w:sz w:val="22"/>
                <w:szCs w:val="22"/>
                <w:lang w:val="en-US" w:eastAsia="en-US" w:bidi="ar-SA"/>
              </w:rPr>
              <w:t>Fluent</w:t>
            </w:r>
          </w:p>
        </w:tc>
        <w:tc>
          <w:tcPr>
            <w:tcW w:w="1135" w:type="dxa"/>
            <w:tcBorders>
              <w:bottom w:val="single" w:color="C0C0C0" w:sz="4" w:space="0"/>
            </w:tcBorders>
            <w:shd w:val="clear" w:color="auto" w:fill="auto"/>
            <w:vAlign w:val="center"/>
          </w:tcPr>
          <w:p>
            <w:pPr>
              <w:pStyle w:val="25"/>
              <w:spacing w:before="0"/>
              <w:rPr>
                <w:rFonts w:ascii="Calibri" w:hAnsi="Calibri" w:eastAsia="Calibri" w:cs="Arial"/>
                <w:caps w:val="0"/>
                <w:color w:val="auto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eastAsia="Calibri" w:cs="Arial"/>
                <w:caps w:val="0"/>
                <w:color w:val="auto"/>
                <w:spacing w:val="0"/>
                <w:kern w:val="0"/>
                <w:sz w:val="22"/>
                <w:szCs w:val="22"/>
                <w:lang w:val="en-US" w:eastAsia="en-US" w:bidi="ar-SA"/>
              </w:rPr>
              <w:t>Excellent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44" w:hRule="atLeast"/>
        </w:trPr>
        <w:tc>
          <w:tcPr>
            <w:tcW w:w="2835" w:type="dxa"/>
            <w:shd w:val="clear" w:color="auto" w:fill="auto"/>
          </w:tcPr>
          <w:p>
            <w:pPr>
              <w:rPr>
                <w:rFonts w:hint="default" w:ascii="Calibri" w:hAnsi="Calibri"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7655" w:type="dxa"/>
            <w:gridSpan w:val="5"/>
            <w:shd w:val="clear" w:color="auto" w:fill="ECECEC"/>
            <w:vAlign w:val="center"/>
          </w:tcPr>
          <w:p>
            <w:pPr>
              <w:pStyle w:val="26"/>
              <w:rPr>
                <w:rFonts w:ascii="Calibri" w:hAnsi="Calibri" w:eastAsia="Calibri" w:cs="Arial"/>
                <w:color w:val="auto"/>
                <w:spacing w:val="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44" w:hRule="atLeast"/>
        </w:trPr>
        <w:tc>
          <w:tcPr>
            <w:tcW w:w="283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eastAsia="Calibri" w:cs="Arial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Arial"/>
                <w:b/>
                <w:bCs/>
                <w:sz w:val="22"/>
                <w:szCs w:val="22"/>
              </w:rPr>
              <w:t xml:space="preserve">                           Urdu    </w:t>
            </w:r>
          </w:p>
        </w:tc>
        <w:tc>
          <w:tcPr>
            <w:tcW w:w="1323" w:type="dxa"/>
            <w:tcBorders>
              <w:bottom w:val="single" w:color="C0C0C0" w:sz="8" w:space="0"/>
            </w:tcBorders>
            <w:shd w:val="clear" w:color="auto" w:fill="ECECEC"/>
            <w:vAlign w:val="center"/>
          </w:tcPr>
          <w:p>
            <w:pPr>
              <w:pStyle w:val="26"/>
              <w:rPr>
                <w:rFonts w:ascii="Calibri" w:hAnsi="Calibri" w:eastAsia="Calibri" w:cs="Arial"/>
                <w:color w:val="auto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eastAsia="Calibri" w:cs="Arial"/>
                <w:color w:val="auto"/>
                <w:spacing w:val="0"/>
                <w:kern w:val="0"/>
                <w:sz w:val="22"/>
                <w:szCs w:val="22"/>
                <w:lang w:val="en-US" w:eastAsia="en-US" w:bidi="ar-SA"/>
              </w:rPr>
              <w:t>Excellent</w:t>
            </w:r>
          </w:p>
        </w:tc>
        <w:tc>
          <w:tcPr>
            <w:tcW w:w="1228" w:type="dxa"/>
            <w:tcBorders>
              <w:bottom w:val="single" w:color="C0C0C0" w:sz="8" w:space="0"/>
            </w:tcBorders>
            <w:shd w:val="clear" w:color="auto" w:fill="ECECEC"/>
            <w:vAlign w:val="center"/>
          </w:tcPr>
          <w:p>
            <w:pPr>
              <w:pStyle w:val="26"/>
              <w:jc w:val="left"/>
              <w:rPr>
                <w:rFonts w:ascii="Calibri" w:hAnsi="Calibri" w:eastAsia="Calibri" w:cs="Arial"/>
                <w:color w:val="auto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eastAsia="Calibri" w:cs="Arial"/>
                <w:color w:val="auto"/>
                <w:spacing w:val="0"/>
                <w:kern w:val="0"/>
                <w:sz w:val="22"/>
                <w:szCs w:val="22"/>
                <w:lang w:val="en-US" w:eastAsia="en-US" w:bidi="ar-SA"/>
              </w:rPr>
              <w:t xml:space="preserve"> Excellent</w:t>
            </w:r>
          </w:p>
        </w:tc>
        <w:tc>
          <w:tcPr>
            <w:tcW w:w="1984" w:type="dxa"/>
            <w:tcBorders>
              <w:bottom w:val="single" w:color="C0C0C0" w:sz="8" w:space="0"/>
            </w:tcBorders>
            <w:shd w:val="clear" w:color="auto" w:fill="ECECEC"/>
            <w:vAlign w:val="center"/>
          </w:tcPr>
          <w:p>
            <w:pPr>
              <w:pStyle w:val="26"/>
              <w:rPr>
                <w:rFonts w:ascii="Calibri" w:hAnsi="Calibri" w:eastAsia="Calibri" w:cs="Arial"/>
                <w:color w:val="auto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eastAsia="Calibri" w:cs="Arial"/>
                <w:color w:val="auto"/>
                <w:spacing w:val="0"/>
                <w:kern w:val="0"/>
                <w:sz w:val="22"/>
                <w:szCs w:val="22"/>
                <w:lang w:val="en-US" w:eastAsia="en-US" w:bidi="ar-SA"/>
              </w:rPr>
              <w:t>Fluent</w:t>
            </w:r>
          </w:p>
        </w:tc>
        <w:tc>
          <w:tcPr>
            <w:tcW w:w="1985" w:type="dxa"/>
            <w:tcBorders>
              <w:bottom w:val="single" w:color="C0C0C0" w:sz="8" w:space="0"/>
            </w:tcBorders>
            <w:shd w:val="clear" w:color="auto" w:fill="ECECEC"/>
            <w:vAlign w:val="center"/>
          </w:tcPr>
          <w:p>
            <w:pPr>
              <w:pStyle w:val="26"/>
              <w:rPr>
                <w:rFonts w:ascii="Calibri" w:hAnsi="Calibri" w:eastAsia="Calibri" w:cs="Arial"/>
                <w:color w:val="auto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eastAsia="Calibri" w:cs="Arial"/>
                <w:color w:val="auto"/>
                <w:spacing w:val="0"/>
                <w:kern w:val="0"/>
                <w:sz w:val="22"/>
                <w:szCs w:val="22"/>
                <w:lang w:val="en-US" w:eastAsia="en-US" w:bidi="ar-SA"/>
              </w:rPr>
              <w:t xml:space="preserve">        Fluent</w:t>
            </w:r>
          </w:p>
        </w:tc>
        <w:tc>
          <w:tcPr>
            <w:tcW w:w="1135" w:type="dxa"/>
            <w:tcBorders>
              <w:bottom w:val="single" w:color="C0C0C0" w:sz="8" w:space="0"/>
            </w:tcBorders>
            <w:shd w:val="clear" w:color="auto" w:fill="ECECEC"/>
            <w:vAlign w:val="center"/>
          </w:tcPr>
          <w:p>
            <w:pPr>
              <w:pStyle w:val="26"/>
              <w:jc w:val="left"/>
              <w:rPr>
                <w:rFonts w:ascii="Calibri" w:hAnsi="Calibri" w:eastAsia="Calibri" w:cs="Arial"/>
                <w:color w:val="auto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eastAsia="Calibri" w:cs="Arial"/>
                <w:color w:val="auto"/>
                <w:spacing w:val="0"/>
                <w:kern w:val="0"/>
                <w:sz w:val="22"/>
                <w:szCs w:val="22"/>
                <w:lang w:val="en-US" w:eastAsia="en-US" w:bidi="ar-SA"/>
              </w:rPr>
              <w:t>Excellent</w:t>
            </w:r>
          </w:p>
        </w:tc>
      </w:tr>
    </w:tbl>
    <w:p>
      <w:pPr>
        <w:widowControl w:val="0"/>
        <w:autoSpaceDE w:val="0"/>
        <w:autoSpaceDN w:val="0"/>
        <w:adjustRightInd w:val="0"/>
        <w:ind w:left="1494"/>
        <w:jc w:val="both"/>
        <w:rPr>
          <w:rFonts w:hint="default" w:ascii="Calibri" w:hAnsi="Calibri" w:eastAsia="Calibri" w:cs="Arial"/>
          <w:sz w:val="22"/>
          <w:szCs w:val="22"/>
        </w:rPr>
      </w:pPr>
    </w:p>
    <w:tbl>
      <w:tblPr>
        <w:tblStyle w:val="4"/>
        <w:tblW w:w="9835" w:type="dxa"/>
        <w:tblInd w:w="-59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95"/>
        <w:gridCol w:w="75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2295" w:type="dxa"/>
            <w:shd w:val="clear" w:color="auto" w:fill="auto"/>
          </w:tcPr>
          <w:p>
            <w:pPr>
              <w:pStyle w:val="15"/>
              <w:tabs>
                <w:tab w:val="right" w:pos="2235"/>
              </w:tabs>
              <w:jc w:val="left"/>
              <w:rPr>
                <w:rFonts w:ascii="Times New Roman" w:hAnsi="Times New Roman" w:cs="Times New Roman"/>
                <w:b/>
                <w:caps w:val="0"/>
                <w:color w:val="2E74B5"/>
                <w:sz w:val="22"/>
                <w:szCs w:val="22"/>
              </w:rPr>
            </w:pPr>
            <w:r>
              <w:rPr>
                <w:rStyle w:val="13"/>
                <w:rFonts w:ascii="Calibri" w:hAnsi="Calibri" w:cs="Calibri"/>
                <w:bCs/>
                <w:sz w:val="24"/>
                <w:szCs w:val="24"/>
              </w:rPr>
              <w:t>STRENGTHS</w:t>
            </w:r>
          </w:p>
        </w:tc>
        <w:tc>
          <w:tcPr>
            <w:tcW w:w="7540" w:type="dxa"/>
            <w:shd w:val="clear" w:color="auto" w:fill="auto"/>
            <w:vAlign w:val="bottom"/>
          </w:tcPr>
          <w:p>
            <w:pPr>
              <w:pStyle w:val="19"/>
              <w:rPr>
                <w:rFonts w:ascii="Calibri" w:hAnsi="Calibri" w:cs="Calibri"/>
                <w:sz w:val="6"/>
                <w:szCs w:val="8"/>
              </w:rPr>
            </w:pPr>
            <w:r>
              <w:rPr>
                <w:rFonts w:ascii="Calibri" w:hAnsi="Calibri" w:cs="Calibri"/>
                <w:sz w:val="6"/>
                <w:szCs w:val="8"/>
                <w:lang w:val="en-US" w:eastAsia="en-US" w:bidi="ar-SA"/>
              </w:rPr>
              <w:drawing>
                <wp:inline distT="0" distB="0" distL="0" distR="0">
                  <wp:extent cx="4791075" cy="85725"/>
                  <wp:effectExtent l="0" t="0" r="9525" b="9525"/>
                  <wp:docPr id="104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" name="Picture 2"/>
                          <pic:cNvPicPr/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sz w:val="6"/>
                <w:szCs w:val="8"/>
              </w:rPr>
              <w:t xml:space="preserve"> </w:t>
            </w:r>
          </w:p>
        </w:tc>
      </w:tr>
    </w:tbl>
    <w:p>
      <w:pPr>
        <w:jc w:val="both"/>
        <w:rPr>
          <w:rFonts w:hint="default"/>
          <w:color w:val="000000"/>
        </w:rPr>
      </w:pPr>
    </w:p>
    <w:p>
      <w:pPr>
        <w:numPr>
          <w:ilvl w:val="0"/>
          <w:numId w:val="9"/>
        </w:numPr>
        <w:jc w:val="both"/>
        <w:rPr>
          <w:rFonts w:hint="default" w:ascii="Calibri" w:hAnsi="Calibri" w:eastAsia="Calibri" w:cs="Arial"/>
          <w:sz w:val="22"/>
          <w:szCs w:val="22"/>
        </w:rPr>
      </w:pPr>
      <w:r>
        <w:rPr>
          <w:rFonts w:hint="default" w:ascii="Calibri" w:hAnsi="Calibri" w:eastAsia="Calibri" w:cs="Arial"/>
          <w:sz w:val="22"/>
          <w:szCs w:val="22"/>
        </w:rPr>
        <w:t>Honesty &amp; loyalty in high esteem.</w:t>
      </w:r>
    </w:p>
    <w:p>
      <w:pPr>
        <w:numPr>
          <w:ilvl w:val="0"/>
          <w:numId w:val="9"/>
        </w:numPr>
        <w:jc w:val="both"/>
        <w:rPr>
          <w:rFonts w:hint="default" w:ascii="Calibri" w:hAnsi="Calibri" w:eastAsia="Calibri" w:cs="Arial"/>
          <w:sz w:val="22"/>
          <w:szCs w:val="22"/>
        </w:rPr>
      </w:pPr>
      <w:r>
        <w:rPr>
          <w:rFonts w:hint="default" w:ascii="Calibri" w:hAnsi="Calibri" w:eastAsia="Calibri" w:cs="Arial"/>
          <w:sz w:val="22"/>
          <w:szCs w:val="22"/>
        </w:rPr>
        <w:t>critical &amp; analytical thinking capacity.</w:t>
      </w:r>
    </w:p>
    <w:p>
      <w:pPr>
        <w:numPr>
          <w:ilvl w:val="0"/>
          <w:numId w:val="9"/>
        </w:numPr>
        <w:jc w:val="both"/>
        <w:rPr>
          <w:rFonts w:hint="default" w:ascii="Calibri" w:hAnsi="Calibri" w:eastAsia="Calibri" w:cs="Arial"/>
          <w:sz w:val="22"/>
          <w:szCs w:val="22"/>
        </w:rPr>
      </w:pPr>
      <w:r>
        <w:rPr>
          <w:rFonts w:hint="default" w:ascii="Calibri" w:hAnsi="Calibri" w:eastAsia="Calibri" w:cs="Arial"/>
          <w:sz w:val="22"/>
          <w:szCs w:val="22"/>
        </w:rPr>
        <w:t>Self-motivated, and able to work within a team and as a team leader.</w:t>
      </w:r>
    </w:p>
    <w:p>
      <w:pPr>
        <w:numPr>
          <w:ilvl w:val="0"/>
          <w:numId w:val="9"/>
        </w:numPr>
        <w:jc w:val="both"/>
        <w:rPr>
          <w:rFonts w:hint="default" w:ascii="Calibri" w:hAnsi="Calibri" w:eastAsia="Calibri" w:cs="Arial"/>
          <w:sz w:val="22"/>
          <w:szCs w:val="22"/>
        </w:rPr>
      </w:pPr>
      <w:r>
        <w:rPr>
          <w:rFonts w:hint="default" w:ascii="Calibri" w:hAnsi="Calibri" w:eastAsia="Calibri" w:cs="Arial"/>
          <w:sz w:val="22"/>
          <w:szCs w:val="22"/>
        </w:rPr>
        <w:t>Able to control sudden change in the situation.</w:t>
      </w:r>
    </w:p>
    <w:p>
      <w:pPr>
        <w:numPr>
          <w:ilvl w:val="0"/>
          <w:numId w:val="9"/>
        </w:numPr>
        <w:jc w:val="both"/>
        <w:rPr>
          <w:rFonts w:hint="default" w:ascii="Calibri" w:hAnsi="Calibri" w:eastAsia="Calibri" w:cs="Arial"/>
          <w:sz w:val="22"/>
          <w:szCs w:val="22"/>
        </w:rPr>
      </w:pPr>
      <w:r>
        <w:rPr>
          <w:rFonts w:hint="default" w:ascii="Calibri" w:hAnsi="Calibri" w:eastAsia="Calibri" w:cs="Arial"/>
          <w:sz w:val="22"/>
          <w:szCs w:val="22"/>
        </w:rPr>
        <w:t>Creative thinker.</w:t>
      </w:r>
    </w:p>
    <w:p>
      <w:pPr>
        <w:numPr>
          <w:ilvl w:val="0"/>
          <w:numId w:val="9"/>
        </w:numPr>
        <w:jc w:val="both"/>
        <w:rPr>
          <w:rFonts w:hint="default" w:ascii="Calibri" w:hAnsi="Calibri" w:eastAsia="Calibri" w:cs="Arial"/>
          <w:sz w:val="22"/>
          <w:szCs w:val="22"/>
        </w:rPr>
      </w:pPr>
      <w:r>
        <w:rPr>
          <w:rFonts w:hint="default" w:ascii="Calibri" w:hAnsi="Calibri" w:eastAsia="Calibri" w:cs="Arial"/>
          <w:sz w:val="22"/>
          <w:szCs w:val="22"/>
        </w:rPr>
        <w:t>Problem-solving and analytical talent.</w:t>
      </w:r>
    </w:p>
    <w:p>
      <w:pPr>
        <w:numPr>
          <w:ilvl w:val="0"/>
          <w:numId w:val="9"/>
        </w:numPr>
        <w:jc w:val="both"/>
        <w:rPr>
          <w:rFonts w:hint="default" w:ascii="Calibri" w:hAnsi="Calibri" w:eastAsia="Calibri" w:cs="Arial"/>
          <w:sz w:val="22"/>
          <w:szCs w:val="22"/>
        </w:rPr>
      </w:pPr>
      <w:r>
        <w:rPr>
          <w:rFonts w:hint="default" w:ascii="Calibri" w:hAnsi="Calibri" w:eastAsia="Calibri" w:cs="Arial"/>
          <w:sz w:val="22"/>
          <w:szCs w:val="22"/>
        </w:rPr>
        <w:t>Multi-tasking capability with strong ability to plan and manage the complex project under aggressive timeline.</w:t>
      </w:r>
    </w:p>
    <w:p>
      <w:pPr>
        <w:numPr>
          <w:ilvl w:val="0"/>
          <w:numId w:val="9"/>
        </w:numPr>
        <w:jc w:val="both"/>
        <w:rPr>
          <w:rFonts w:hint="default" w:ascii="Calibri" w:hAnsi="Calibri" w:eastAsia="Calibri" w:cs="Arial"/>
          <w:sz w:val="22"/>
          <w:szCs w:val="22"/>
        </w:rPr>
      </w:pPr>
      <w:r>
        <w:rPr>
          <w:rFonts w:hint="default" w:ascii="Calibri" w:hAnsi="Calibri" w:eastAsia="Calibri" w:cs="Arial"/>
          <w:sz w:val="22"/>
          <w:szCs w:val="22"/>
        </w:rPr>
        <w:t>competitive analysis skill with experience in data- collection.</w:t>
      </w:r>
    </w:p>
    <w:p>
      <w:pPr>
        <w:numPr>
          <w:ilvl w:val="0"/>
          <w:numId w:val="9"/>
        </w:numPr>
        <w:jc w:val="both"/>
        <w:rPr>
          <w:rFonts w:hint="default" w:ascii="Calibri" w:hAnsi="Calibri" w:eastAsia="Calibri" w:cs="Arial"/>
          <w:sz w:val="22"/>
          <w:szCs w:val="22"/>
        </w:rPr>
      </w:pPr>
      <w:r>
        <w:rPr>
          <w:rFonts w:hint="default" w:ascii="Calibri" w:hAnsi="Calibri" w:eastAsia="Calibri" w:cs="Arial"/>
          <w:sz w:val="22"/>
          <w:szCs w:val="22"/>
        </w:rPr>
        <w:t>Leadership skills.</w:t>
      </w:r>
    </w:p>
    <w:p>
      <w:pPr>
        <w:numPr>
          <w:ilvl w:val="0"/>
          <w:numId w:val="9"/>
        </w:numPr>
        <w:jc w:val="both"/>
        <w:rPr>
          <w:rFonts w:hint="default" w:ascii="Calibri" w:hAnsi="Calibri" w:eastAsia="Calibri" w:cs="Arial"/>
          <w:sz w:val="22"/>
          <w:szCs w:val="22"/>
        </w:rPr>
      </w:pPr>
      <w:r>
        <w:rPr>
          <w:rFonts w:hint="default" w:ascii="Calibri" w:hAnsi="Calibri" w:eastAsia="Calibri" w:cs="Arial"/>
          <w:sz w:val="22"/>
          <w:szCs w:val="22"/>
        </w:rPr>
        <w:t>Team player.</w:t>
      </w:r>
    </w:p>
    <w:p>
      <w:pPr>
        <w:numPr>
          <w:ilvl w:val="0"/>
          <w:numId w:val="9"/>
        </w:numPr>
        <w:jc w:val="both"/>
        <w:rPr>
          <w:rFonts w:hint="default"/>
          <w:color w:val="000000"/>
        </w:rPr>
      </w:pPr>
      <w:r>
        <w:rPr>
          <w:rFonts w:hint="default" w:ascii="Calibri" w:hAnsi="Calibri" w:eastAsia="Calibri" w:cs="Arial"/>
          <w:sz w:val="22"/>
          <w:szCs w:val="22"/>
        </w:rPr>
        <w:t>Attitude and spirit, and natural ability to establish consensus among the cross-functional lines</w:t>
      </w:r>
      <w:r>
        <w:rPr>
          <w:rFonts w:hint="default"/>
          <w:color w:val="000000"/>
        </w:rPr>
        <w:t>.</w:t>
      </w:r>
    </w:p>
    <w:tbl>
      <w:tblPr>
        <w:tblStyle w:val="4"/>
        <w:tblW w:w="10052" w:type="dxa"/>
        <w:tblInd w:w="-8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0"/>
        <w:gridCol w:w="834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 w:hRule="atLeast"/>
        </w:trPr>
        <w:tc>
          <w:tcPr>
            <w:tcW w:w="1710" w:type="dxa"/>
            <w:shd w:val="clear" w:color="auto" w:fill="auto"/>
          </w:tcPr>
          <w:p>
            <w:pPr>
              <w:pStyle w:val="15"/>
              <w:jc w:val="left"/>
              <w:rPr>
                <w:rFonts w:ascii="Times New Roman" w:hAnsi="Times New Roman" w:cs="Times New Roman"/>
                <w:b/>
                <w:caps w:val="0"/>
                <w:color w:val="2E74B5"/>
                <w:sz w:val="28"/>
                <w:szCs w:val="28"/>
              </w:rPr>
            </w:pPr>
            <w:r>
              <w:rPr>
                <w:rStyle w:val="13"/>
                <w:rFonts w:ascii="Calibri" w:hAnsi="Calibri" w:cs="Calibri"/>
                <w:sz w:val="24"/>
                <w:szCs w:val="24"/>
              </w:rPr>
              <w:t>References</w:t>
            </w:r>
          </w:p>
        </w:tc>
        <w:tc>
          <w:tcPr>
            <w:tcW w:w="8342" w:type="dxa"/>
            <w:shd w:val="clear" w:color="auto" w:fill="auto"/>
            <w:vAlign w:val="bottom"/>
          </w:tcPr>
          <w:p>
            <w:pPr>
              <w:pStyle w:val="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-US" w:eastAsia="en-US" w:bidi="ar-SA"/>
              </w:rPr>
              <w:drawing>
                <wp:inline distT="0" distB="0" distL="0" distR="0">
                  <wp:extent cx="5332095" cy="95250"/>
                  <wp:effectExtent l="0" t="0" r="0" b="0"/>
                  <wp:docPr id="1043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3" name="Picture 1"/>
                          <pic:cNvPicPr/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2122" cy="954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</w:rPr>
              <w:t xml:space="preserve"> </w:t>
            </w:r>
          </w:p>
        </w:tc>
      </w:tr>
    </w:tbl>
    <w:p>
      <w:pPr>
        <w:ind w:left="720"/>
        <w:jc w:val="both"/>
        <w:rPr>
          <w:rFonts w:hint="default"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      </w:t>
      </w:r>
    </w:p>
    <w:p>
      <w:pPr>
        <w:pStyle w:val="12"/>
      </w:pPr>
      <w:r>
        <w:rPr>
          <w:color w:val="4BACC6" w:themeColor="accent5"/>
          <w14:textFill>
            <w14:solidFill>
              <w14:schemeClr w14:val="accent5"/>
            </w14:solidFill>
          </w14:textFill>
        </w:rPr>
        <w:t>Mohammad Wahid Noori</w:t>
      </w:r>
    </w:p>
    <w:p>
      <w:pPr>
        <w:pStyle w:val="12"/>
      </w:pPr>
      <w:r>
        <w:t xml:space="preserve"> Former Director General of International and Cultural Relations of the Ministry of      Education, through the free competition</w:t>
      </w:r>
    </w:p>
    <w:p>
      <w:pPr>
        <w:pStyle w:val="12"/>
        <w:rPr>
          <w:rFonts w:ascii="Calibri" w:hAnsi="Calibri" w:eastAsia="Calibri" w:cs="Arial"/>
          <w:color w:val="auto"/>
          <w:sz w:val="22"/>
          <w:szCs w:val="22"/>
        </w:rPr>
      </w:pPr>
      <w:r>
        <w:rPr>
          <w:rFonts w:ascii="Calibri" w:hAnsi="Calibri" w:eastAsia="Calibri" w:cs="Arial"/>
          <w:color w:val="auto"/>
          <w:sz w:val="22"/>
          <w:szCs w:val="22"/>
        </w:rPr>
        <w:t xml:space="preserve"> </w:t>
      </w:r>
    </w:p>
    <w:p>
      <w:pPr>
        <w:pStyle w:val="12"/>
      </w:pPr>
      <w:r>
        <w:rPr>
          <w:rFonts w:ascii="Calibri" w:hAnsi="Calibri" w:eastAsia="Calibri" w:cs="Arial"/>
          <w:color w:val="auto"/>
          <w:sz w:val="22"/>
          <w:szCs w:val="22"/>
        </w:rPr>
        <w:t xml:space="preserve">        Mob:  </w:t>
      </w:r>
      <w:r>
        <w:rPr>
          <w:rFonts w:ascii="Calibri" w:hAnsi="Calibri" w:eastAsia="Calibri" w:cs="Arial"/>
          <w:color w:val="auto"/>
        </w:rPr>
        <w:t>0</w:t>
      </w:r>
      <w:r>
        <w:t>093729125833</w:t>
      </w:r>
    </w:p>
    <w:p>
      <w:pPr>
        <w:pStyle w:val="12"/>
        <w:rPr>
          <w:rStyle w:val="7"/>
          <w:color w:val="000000"/>
          <w:u w:val="none"/>
        </w:rPr>
      </w:pPr>
      <w:r>
        <w:rPr>
          <w:rFonts w:ascii="Calibri" w:hAnsi="Calibri" w:eastAsia="Calibri" w:cs="Arial"/>
          <w:sz w:val="22"/>
          <w:szCs w:val="22"/>
        </w:rPr>
        <w:t xml:space="preserve">       Email:    </w:t>
      </w:r>
      <w:r>
        <w:rPr>
          <w:rStyle w:val="7"/>
          <w:rFonts w:ascii="Calibri" w:hAnsi="Calibri" w:eastAsia="Calibri" w:cs="Arial"/>
          <w:sz w:val="22"/>
          <w:szCs w:val="22"/>
        </w:rPr>
        <w:t>Wahidnoori3@yahoo.com</w:t>
      </w:r>
    </w:p>
    <w:p>
      <w:pPr>
        <w:pStyle w:val="12"/>
        <w:rPr>
          <w:rFonts w:ascii="Calibri" w:hAnsi="Calibri" w:eastAsia="Calibri" w:cs="Arial"/>
          <w:color w:val="auto"/>
          <w:sz w:val="22"/>
          <w:szCs w:val="22"/>
        </w:rPr>
      </w:pPr>
    </w:p>
    <w:p>
      <w:pPr>
        <w:jc w:val="both"/>
        <w:rPr>
          <w:rFonts w:hint="default"/>
          <w:b/>
          <w:bCs/>
          <w:sz w:val="28"/>
          <w:szCs w:val="28"/>
        </w:rPr>
      </w:pPr>
    </w:p>
    <w:p>
      <w:pPr>
        <w:pStyle w:val="12"/>
        <w:jc w:val="both"/>
        <w:rPr>
          <w:b/>
          <w:bCs/>
        </w:rPr>
      </w:pPr>
      <w:r>
        <w:rPr>
          <w:rFonts w:ascii="Calibri" w:hAnsi="Calibri" w:eastAsia="Calibri" w:cs="Arial"/>
          <w:color w:val="auto"/>
          <w:sz w:val="22"/>
          <w:szCs w:val="22"/>
        </w:rPr>
        <w:t xml:space="preserve"> </w:t>
      </w:r>
      <w:r>
        <w:t>Shekib Rasoul</w:t>
      </w:r>
    </w:p>
    <w:p>
      <w:pPr>
        <w:jc w:val="both"/>
        <w:rPr>
          <w:rFonts w:hint="default" w:ascii="Calibri" w:hAnsi="Calibri" w:eastAsia="Calibri" w:cs="Arial"/>
          <w:sz w:val="22"/>
          <w:szCs w:val="22"/>
        </w:rPr>
      </w:pPr>
      <w:r>
        <w:rPr>
          <w:rFonts w:hint="default"/>
          <w:sz w:val="28"/>
          <w:szCs w:val="28"/>
        </w:rPr>
        <w:t xml:space="preserve">     </w:t>
      </w:r>
      <w:r>
        <w:t>HR</w:t>
      </w:r>
    </w:p>
    <w:p>
      <w:pPr>
        <w:pStyle w:val="12"/>
        <w:jc w:val="both"/>
        <w:rPr>
          <w:rFonts w:ascii="Calibri" w:hAnsi="Calibri" w:eastAsia="Calibri" w:cs="Arial"/>
          <w:sz w:val="22"/>
          <w:szCs w:val="22"/>
        </w:rPr>
      </w:pPr>
      <w:r>
        <w:t xml:space="preserve">     </w:t>
      </w:r>
      <w:r>
        <w:rPr>
          <w:rFonts w:ascii="Calibri" w:hAnsi="Calibri" w:eastAsia="Calibri" w:cs="Arial"/>
          <w:color w:val="auto"/>
          <w:sz w:val="22"/>
          <w:szCs w:val="22"/>
        </w:rPr>
        <w:t xml:space="preserve"> Mob: </w:t>
      </w:r>
      <w:r>
        <w:t>0093729434444</w:t>
      </w:r>
    </w:p>
    <w:p>
      <w:pPr>
        <w:pStyle w:val="12"/>
        <w:jc w:val="both"/>
        <w:rPr>
          <w:rFonts w:ascii="Calibri" w:hAnsi="Calibri" w:eastAsia="Calibri" w:cs="Arial"/>
          <w:color w:val="auto"/>
          <w:sz w:val="22"/>
          <w:szCs w:val="22"/>
        </w:rPr>
      </w:pPr>
      <w:r>
        <w:rPr>
          <w:rFonts w:ascii="Calibri" w:hAnsi="Calibri" w:eastAsia="Calibri" w:cs="Arial"/>
          <w:sz w:val="22"/>
          <w:szCs w:val="22"/>
        </w:rPr>
        <w:t xml:space="preserve">       Email: </w:t>
      </w:r>
      <w:r>
        <w:rPr>
          <w:color w:val="240EAA"/>
          <w:u w:val="single"/>
        </w:rPr>
        <w:t>benafshahaidari.123@gmail.com</w:t>
      </w:r>
      <w:r>
        <w:rPr>
          <w:rFonts w:ascii="Calibri" w:hAnsi="Calibri" w:eastAsia="Calibri" w:cs="Arial"/>
          <w:color w:val="00B050"/>
          <w:sz w:val="22"/>
          <w:szCs w:val="22"/>
        </w:rPr>
        <w:t xml:space="preserve"> </w:t>
      </w:r>
    </w:p>
    <w:p>
      <w:pPr>
        <w:pStyle w:val="12"/>
        <w:jc w:val="both"/>
        <w:rPr>
          <w:rFonts w:ascii="Calibri" w:hAnsi="Calibri" w:eastAsia="Calibri" w:cs="Arial"/>
          <w:color w:val="auto"/>
          <w:sz w:val="22"/>
          <w:szCs w:val="22"/>
        </w:rPr>
      </w:pPr>
    </w:p>
    <w:p>
      <w:pPr>
        <w:pStyle w:val="12"/>
        <w:jc w:val="both"/>
        <w:rPr>
          <w:rFonts w:ascii="Calibri" w:hAnsi="Calibri" w:eastAsia="Calibri" w:cs="Arial"/>
          <w:color w:val="auto"/>
          <w:sz w:val="22"/>
          <w:szCs w:val="22"/>
        </w:rPr>
      </w:pPr>
    </w:p>
    <w:p>
      <w:pPr>
        <w:pStyle w:val="12"/>
        <w:jc w:val="both"/>
        <w:rPr>
          <w:rFonts w:ascii="Calibri" w:hAnsi="Calibri" w:eastAsia="Calibri" w:cs="Arial"/>
          <w:sz w:val="22"/>
          <w:szCs w:val="22"/>
        </w:rPr>
      </w:pPr>
    </w:p>
    <w:sectPr>
      <w:headerReference r:id="rId5" w:type="default"/>
      <w:footerReference r:id="rId6" w:type="default"/>
      <w:pgSz w:w="12240" w:h="15840"/>
      <w:pgMar w:top="630" w:right="1800" w:bottom="990" w:left="1800" w:header="27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Euphorigenic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top w:val="single" w:color="D9D9D9" w:sz="4" w:space="1"/>
      </w:pBdr>
      <w:jc w:val="right"/>
      <w:rPr>
        <w:rFonts w:hint="default"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hint="default"/>
      </w:rPr>
      <w:t>4</w:t>
    </w:r>
    <w:r>
      <w:fldChar w:fldCharType="end"/>
    </w:r>
    <w:r>
      <w:t xml:space="preserve"> | </w:t>
    </w:r>
    <w:r>
      <w:rPr>
        <w:color w:val="7F7F7F"/>
        <w:spacing w:val="60"/>
      </w:rPr>
      <w:t>Page</w:t>
    </w:r>
  </w:p>
  <w:p>
    <w:pPr>
      <w:pStyle w:val="5"/>
      <w:rPr>
        <w:rFonts w:hint="defaul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  <w:rPr>
        <w:rFonts w:hint="defaul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bullet"/>
      <w:lvlText w:val=""/>
      <w:lvlJc w:val="left"/>
      <w:pPr>
        <w:ind w:left="766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8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0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2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4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6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8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0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26" w:hanging="360"/>
      </w:pPr>
      <w:rPr>
        <w:rFonts w:hint="default" w:ascii="Wingdings" w:hAnsi="Wingdings"/>
      </w:rPr>
    </w:lvl>
  </w:abstractNum>
  <w:abstractNum w:abstractNumId="1">
    <w:nsid w:val="00000005"/>
    <w:multiLevelType w:val="multilevel"/>
    <w:tmpl w:val="00000005"/>
    <w:lvl w:ilvl="0" w:tentative="0">
      <w:start w:val="1"/>
      <w:numFmt w:val="bullet"/>
      <w:lvlText w:val=""/>
      <w:lvlJc w:val="left"/>
      <w:pPr>
        <w:ind w:left="1558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27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99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1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3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5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7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59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18" w:hanging="360"/>
      </w:pPr>
      <w:rPr>
        <w:rFonts w:hint="default" w:ascii="Wingdings" w:hAnsi="Wingdings"/>
      </w:rPr>
    </w:lvl>
  </w:abstractNum>
  <w:abstractNum w:abstractNumId="2">
    <w:nsid w:val="00000009"/>
    <w:multiLevelType w:val="multilevel"/>
    <w:tmpl w:val="00000009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000000F"/>
    <w:multiLevelType w:val="multilevel"/>
    <w:tmpl w:val="0000000F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00000015"/>
    <w:multiLevelType w:val="multilevel"/>
    <w:tmpl w:val="00000015"/>
    <w:lvl w:ilvl="0" w:tentative="0">
      <w:start w:val="1"/>
      <w:numFmt w:val="bullet"/>
      <w:lvlText w:val=""/>
      <w:lvlJc w:val="left"/>
      <w:pPr>
        <w:ind w:left="1494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21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93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5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7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9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1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53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54" w:hanging="360"/>
      </w:pPr>
      <w:rPr>
        <w:rFonts w:hint="default" w:ascii="Wingdings" w:hAnsi="Wingdings"/>
      </w:rPr>
    </w:lvl>
  </w:abstractNum>
  <w:abstractNum w:abstractNumId="5">
    <w:nsid w:val="42737401"/>
    <w:multiLevelType w:val="multilevel"/>
    <w:tmpl w:val="42737401"/>
    <w:lvl w:ilvl="0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>
    <w:nsid w:val="54B97940"/>
    <w:multiLevelType w:val="multilevel"/>
    <w:tmpl w:val="54B9794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60FB3A52"/>
    <w:multiLevelType w:val="multilevel"/>
    <w:tmpl w:val="60FB3A52"/>
    <w:lvl w:ilvl="0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>
    <w:nsid w:val="74BB05E3"/>
    <w:multiLevelType w:val="multilevel"/>
    <w:tmpl w:val="74BB05E3"/>
    <w:lvl w:ilvl="0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5"/>
  </w:num>
  <w:num w:numId="5">
    <w:abstractNumId w:val="0"/>
  </w:num>
  <w:num w:numId="6">
    <w:abstractNumId w:val="1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119"/>
    <w:rsid w:val="00256052"/>
    <w:rsid w:val="004561C9"/>
    <w:rsid w:val="00547144"/>
    <w:rsid w:val="008B76DD"/>
    <w:rsid w:val="009F193B"/>
    <w:rsid w:val="00A27821"/>
    <w:rsid w:val="00B44723"/>
    <w:rsid w:val="00C43119"/>
    <w:rsid w:val="00D93DBD"/>
    <w:rsid w:val="50F5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hint="eastAsia"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link w:val="29"/>
    <w:semiHidden/>
    <w:unhideWhenUsed/>
    <w:qFormat/>
    <w:uiPriority w:val="9"/>
    <w:pPr>
      <w:spacing w:before="100" w:beforeAutospacing="1" w:after="100" w:afterAutospacing="1"/>
      <w:outlineLvl w:val="1"/>
    </w:pPr>
    <w:rPr>
      <w:rFonts w:hint="default"/>
      <w:b/>
      <w:bCs/>
      <w:sz w:val="36"/>
      <w:szCs w:val="3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iPriority w:val="0"/>
    <w:pPr>
      <w:tabs>
        <w:tab w:val="center" w:pos="4680"/>
        <w:tab w:val="right" w:pos="9360"/>
      </w:tabs>
    </w:pPr>
    <w:rPr>
      <w:lang w:bidi="fa-IR"/>
    </w:rPr>
  </w:style>
  <w:style w:type="paragraph" w:styleId="6">
    <w:name w:val="header"/>
    <w:basedOn w:val="1"/>
    <w:link w:val="9"/>
    <w:uiPriority w:val="99"/>
    <w:pPr>
      <w:tabs>
        <w:tab w:val="center" w:pos="4680"/>
        <w:tab w:val="right" w:pos="9360"/>
      </w:tabs>
    </w:pPr>
    <w:rPr>
      <w:lang w:bidi="fa-IR"/>
    </w:rPr>
  </w:style>
  <w:style w:type="character" w:styleId="7">
    <w:name w:val="Hyperlink"/>
    <w:uiPriority w:val="0"/>
    <w:rPr>
      <w:rFonts w:ascii="Times New Roman" w:hAnsi="Times New Roman" w:eastAsia="Times New Roman" w:cs="Times New Roman"/>
      <w:color w:val="0000FF"/>
      <w:u w:val="single"/>
    </w:rPr>
  </w:style>
  <w:style w:type="character" w:styleId="8">
    <w:name w:val="Strong"/>
    <w:basedOn w:val="3"/>
    <w:qFormat/>
    <w:uiPriority w:val="22"/>
    <w:rPr>
      <w:b/>
      <w:bCs/>
    </w:rPr>
  </w:style>
  <w:style w:type="character" w:customStyle="1" w:styleId="9">
    <w:name w:val="Header Char"/>
    <w:basedOn w:val="3"/>
    <w:link w:val="6"/>
    <w:uiPriority w:val="99"/>
    <w:rPr>
      <w:rFonts w:ascii="Times New Roman" w:hAnsi="Times New Roman" w:eastAsia="Times New Roman" w:cs="Times New Roman"/>
      <w:sz w:val="24"/>
      <w:szCs w:val="24"/>
      <w:lang w:bidi="fa-IR"/>
    </w:rPr>
  </w:style>
  <w:style w:type="character" w:customStyle="1" w:styleId="10">
    <w:name w:val="Footer Char"/>
    <w:basedOn w:val="3"/>
    <w:link w:val="5"/>
    <w:uiPriority w:val="0"/>
    <w:rPr>
      <w:rFonts w:ascii="Times New Roman" w:hAnsi="Times New Roman" w:eastAsia="Times New Roman" w:cs="Times New Roman"/>
      <w:sz w:val="24"/>
      <w:szCs w:val="24"/>
      <w:lang w:bidi="fa-IR"/>
    </w:rPr>
  </w:style>
  <w:style w:type="paragraph" w:styleId="11">
    <w:name w:val="List Paragraph"/>
    <w:basedOn w:val="1"/>
    <w:qFormat/>
    <w:uiPriority w:val="34"/>
    <w:pPr>
      <w:ind w:left="720"/>
    </w:pPr>
  </w:style>
  <w:style w:type="paragraph" w:customStyle="1" w:styleId="12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character" w:customStyle="1" w:styleId="13">
    <w:name w:val="_ECV_HeadingContactDetails"/>
    <w:uiPriority w:val="0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14">
    <w:name w:val="_ECV_ContactDetails"/>
    <w:uiPriority w:val="0"/>
    <w:rPr>
      <w:rFonts w:ascii="Arial" w:hAnsi="Arial"/>
      <w:color w:val="3F3A38"/>
      <w:sz w:val="18"/>
      <w:szCs w:val="18"/>
      <w:shd w:val="clear" w:color="auto" w:fill="auto"/>
    </w:rPr>
  </w:style>
  <w:style w:type="paragraph" w:customStyle="1" w:styleId="15">
    <w:name w:val="_ECV_LeftHeading"/>
    <w:basedOn w:val="1"/>
    <w:uiPriority w:val="0"/>
    <w:pPr>
      <w:widowControl w:val="0"/>
      <w:suppressLineNumbers/>
      <w:suppressAutoHyphens/>
      <w:ind w:right="283"/>
      <w:jc w:val="right"/>
    </w:pPr>
    <w:rPr>
      <w:rFonts w:hint="default" w:ascii="Arial" w:hAnsi="Arial" w:eastAsia="SimSun" w:cs="Mangal"/>
      <w:caps/>
      <w:color w:val="0E4194"/>
      <w:spacing w:val="-6"/>
      <w:kern w:val="1"/>
      <w:sz w:val="18"/>
      <w:lang w:val="en-GB" w:eastAsia="zh-CN" w:bidi="hi-IN"/>
    </w:rPr>
  </w:style>
  <w:style w:type="paragraph" w:customStyle="1" w:styleId="16">
    <w:name w:val="_ECV_Comments"/>
    <w:basedOn w:val="1"/>
    <w:uiPriority w:val="0"/>
    <w:pPr>
      <w:widowControl w:val="0"/>
      <w:suppressAutoHyphens/>
      <w:spacing w:line="100" w:lineRule="atLeast"/>
      <w:jc w:val="center"/>
    </w:pPr>
    <w:rPr>
      <w:rFonts w:hint="default" w:ascii="Arial" w:hAnsi="Arial" w:eastAsia="SimSun" w:cs="Mangal"/>
      <w:color w:val="FF0000"/>
      <w:spacing w:val="-6"/>
      <w:kern w:val="1"/>
      <w:sz w:val="16"/>
      <w:lang w:val="en-GB" w:eastAsia="zh-CN" w:bidi="hi-IN"/>
    </w:rPr>
  </w:style>
  <w:style w:type="paragraph" w:customStyle="1" w:styleId="17">
    <w:name w:val="_ECV_PersonalInfoHeading"/>
    <w:basedOn w:val="15"/>
    <w:uiPriority w:val="0"/>
    <w:pPr>
      <w:spacing w:before="57"/>
    </w:pPr>
  </w:style>
  <w:style w:type="paragraph" w:customStyle="1" w:styleId="18">
    <w:name w:val="_ECV_GenderRow"/>
    <w:basedOn w:val="1"/>
    <w:uiPriority w:val="0"/>
    <w:pPr>
      <w:widowControl w:val="0"/>
      <w:suppressAutoHyphens/>
      <w:spacing w:before="85"/>
    </w:pPr>
    <w:rPr>
      <w:rFonts w:hint="default" w:ascii="Arial" w:hAnsi="Arial" w:eastAsia="SimSun" w:cs="Mangal"/>
      <w:color w:val="1593CB"/>
      <w:spacing w:val="-6"/>
      <w:kern w:val="1"/>
      <w:sz w:val="16"/>
      <w:lang w:val="en-GB" w:eastAsia="zh-CN" w:bidi="hi-IN"/>
    </w:rPr>
  </w:style>
  <w:style w:type="paragraph" w:customStyle="1" w:styleId="19">
    <w:name w:val="_ECV_BlueBox"/>
    <w:basedOn w:val="1"/>
    <w:uiPriority w:val="0"/>
    <w:pPr>
      <w:widowControl w:val="0"/>
      <w:suppressLineNumbers/>
      <w:suppressAutoHyphens/>
      <w:jc w:val="right"/>
      <w:textAlignment w:val="bottom"/>
    </w:pPr>
    <w:rPr>
      <w:rFonts w:hint="default" w:ascii="Arial" w:hAnsi="Arial" w:eastAsia="SimSun" w:cs="Mangal"/>
      <w:color w:val="402C24"/>
      <w:kern w:val="1"/>
      <w:sz w:val="8"/>
      <w:szCs w:val="10"/>
      <w:lang w:val="en-GB" w:eastAsia="zh-CN" w:bidi="hi-IN"/>
    </w:rPr>
  </w:style>
  <w:style w:type="paragraph" w:customStyle="1" w:styleId="20">
    <w:name w:val="_ECV_SectionDetails"/>
    <w:basedOn w:val="1"/>
    <w:uiPriority w:val="0"/>
    <w:pPr>
      <w:widowControl w:val="0"/>
      <w:suppressLineNumbers/>
      <w:suppressAutoHyphens/>
      <w:autoSpaceDE w:val="0"/>
      <w:spacing w:before="28" w:line="100" w:lineRule="atLeast"/>
    </w:pPr>
    <w:rPr>
      <w:rFonts w:hint="default" w:ascii="Arial" w:hAnsi="Arial" w:eastAsia="SimSun" w:cs="Mangal"/>
      <w:color w:val="3F3A38"/>
      <w:spacing w:val="-6"/>
      <w:kern w:val="1"/>
      <w:sz w:val="18"/>
      <w:lang w:val="en-GB" w:eastAsia="zh-CN" w:bidi="hi-IN"/>
    </w:rPr>
  </w:style>
  <w:style w:type="paragraph" w:customStyle="1" w:styleId="21">
    <w:name w:val="_ECV_RightColumn"/>
    <w:basedOn w:val="1"/>
    <w:uiPriority w:val="0"/>
    <w:pPr>
      <w:widowControl w:val="0"/>
      <w:suppressLineNumbers/>
      <w:suppressAutoHyphens/>
      <w:spacing w:before="62"/>
    </w:pPr>
    <w:rPr>
      <w:rFonts w:hint="default" w:ascii="Arial" w:hAnsi="Arial" w:eastAsia="SimSun" w:cs="Mangal"/>
      <w:color w:val="404040"/>
      <w:spacing w:val="-6"/>
      <w:kern w:val="1"/>
      <w:sz w:val="16"/>
      <w:lang w:val="en-GB" w:eastAsia="zh-CN" w:bidi="hi-IN"/>
    </w:rPr>
  </w:style>
  <w:style w:type="paragraph" w:customStyle="1" w:styleId="22">
    <w:name w:val="_ECV_LeftDetails"/>
    <w:basedOn w:val="15"/>
    <w:uiPriority w:val="0"/>
    <w:pPr>
      <w:spacing w:before="23"/>
    </w:pPr>
    <w:rPr>
      <w:caps w:val="0"/>
    </w:rPr>
  </w:style>
  <w:style w:type="paragraph" w:customStyle="1" w:styleId="23">
    <w:name w:val="_ECV_LanguageHeading"/>
    <w:basedOn w:val="21"/>
    <w:uiPriority w:val="0"/>
    <w:pPr>
      <w:spacing w:before="0"/>
      <w:jc w:val="center"/>
    </w:pPr>
    <w:rPr>
      <w:caps/>
      <w:color w:val="0E4194"/>
      <w:sz w:val="14"/>
    </w:rPr>
  </w:style>
  <w:style w:type="paragraph" w:customStyle="1" w:styleId="24">
    <w:name w:val="_ECV_LanguageSubHeading"/>
    <w:basedOn w:val="23"/>
    <w:uiPriority w:val="0"/>
    <w:pPr>
      <w:spacing w:line="100" w:lineRule="atLeast"/>
    </w:pPr>
    <w:rPr>
      <w:caps w:val="0"/>
      <w:sz w:val="16"/>
    </w:rPr>
  </w:style>
  <w:style w:type="paragraph" w:customStyle="1" w:styleId="25">
    <w:name w:val="_ECV_LanguageLevel"/>
    <w:basedOn w:val="20"/>
    <w:uiPriority w:val="0"/>
    <w:pPr>
      <w:jc w:val="center"/>
      <w:textAlignment w:val="center"/>
    </w:pPr>
    <w:rPr>
      <w:caps/>
    </w:rPr>
  </w:style>
  <w:style w:type="paragraph" w:customStyle="1" w:styleId="26">
    <w:name w:val="_ECV_LanguageCertificate"/>
    <w:basedOn w:val="21"/>
    <w:uiPriority w:val="0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27">
    <w:name w:val="_ECV_LanguageName"/>
    <w:basedOn w:val="26"/>
    <w:uiPriority w:val="0"/>
    <w:pPr>
      <w:jc w:val="right"/>
    </w:pPr>
    <w:rPr>
      <w:sz w:val="18"/>
    </w:rPr>
  </w:style>
  <w:style w:type="character" w:customStyle="1" w:styleId="28">
    <w:name w:val="fontstyle01"/>
    <w:uiPriority w:val="0"/>
    <w:rPr>
      <w:rFonts w:hint="default" w:ascii="Calibri" w:hAnsi="Calibri"/>
      <w:color w:val="000000"/>
      <w:sz w:val="22"/>
      <w:szCs w:val="22"/>
    </w:rPr>
  </w:style>
  <w:style w:type="character" w:customStyle="1" w:styleId="29">
    <w:name w:val="Heading 2 Char"/>
    <w:basedOn w:val="3"/>
    <w:link w:val="2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30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917</Words>
  <Characters>5232</Characters>
  <Lines>43</Lines>
  <Paragraphs>12</Paragraphs>
  <TotalTime>39</TotalTime>
  <ScaleCrop>false</ScaleCrop>
  <LinksUpToDate>false</LinksUpToDate>
  <CharactersWithSpaces>6137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2024-04-18T06:51:00Z</dcterms:created>
  <dc:creator>Moorche</dc:creator>
  <cp:lastModifiedBy>MANSOUR</cp:lastModifiedBy>
  <cp:lastPrinted>2022-10-04T19:05:00Z</cp:lastPrinted>
  <dcterms:modified xsi:type="dcterms:W3CDTF">2024-04-21T08:59:41Z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3d2069350a4048788d78c339da3dd533</vt:lpwstr>
  </property>
  <property fmtid="{D5CDD505-2E9C-101B-9397-08002B2CF9AE}" pid="3" name="KSOProductBuildVer">
    <vt:lpwstr>1033-12.2.0.13489</vt:lpwstr>
  </property>
</Properties>
</file>